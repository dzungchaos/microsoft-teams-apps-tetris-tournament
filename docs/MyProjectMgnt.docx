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2A72C4B2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C676C6">
        <w:rPr>
          <w:b/>
          <w:i/>
          <w:sz w:val="42"/>
        </w:rPr>
        <w:t xml:space="preserve">Tạo ứng dụng Tetris </w:t>
      </w:r>
      <w:r w:rsidR="00A9037E">
        <w:rPr>
          <w:b/>
          <w:i/>
          <w:sz w:val="42"/>
        </w:rPr>
        <w:t xml:space="preserve">cho phần mềm </w:t>
      </w:r>
      <w:r w:rsidR="00C51155">
        <w:rPr>
          <w:b/>
          <w:i/>
          <w:sz w:val="42"/>
        </w:rPr>
        <w:t>Microsoft Teams</w:t>
      </w:r>
      <w:r>
        <w:rPr>
          <w:b/>
          <w:i/>
          <w:sz w:val="42"/>
        </w:rPr>
        <w:fldChar w:fldCharType="end"/>
      </w:r>
    </w:p>
    <w:p w14:paraId="07D84872" w14:textId="2DAC555F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D72375" w:rsidRPr="00D72375">
        <w:t xml:space="preserve"> </w:t>
      </w:r>
      <w:hyperlink r:id="rId11" w:history="1">
        <w:r w:rsidR="00D72375" w:rsidRPr="009F0BC3">
          <w:rPr>
            <w:rStyle w:val="Hyperlink"/>
            <w:i/>
          </w:rPr>
          <w:t>https://github.com/OfficeDev/microsoft-teams-apps-tetris-tournament</w:t>
        </w:r>
      </w:hyperlink>
      <w:r w:rsidR="00D72375">
        <w:rPr>
          <w:i/>
        </w:rPr>
        <w:t xml:space="preserve"> </w:t>
      </w:r>
      <w:r w:rsidRPr="00D8793C">
        <w:rPr>
          <w:i/>
        </w:rPr>
        <w:t>]</w:t>
      </w:r>
    </w:p>
    <w:p w14:paraId="6C1293A4" w14:textId="77777777" w:rsidR="00CE7CCC" w:rsidRDefault="00CE7CCC">
      <w:pPr>
        <w:tabs>
          <w:tab w:val="left" w:pos="6415"/>
        </w:tabs>
      </w:pPr>
    </w:p>
    <w:p w14:paraId="4522317B" w14:textId="77777777" w:rsidR="00CE7CCC" w:rsidRDefault="00CE7CCC">
      <w:pPr>
        <w:tabs>
          <w:tab w:val="left" w:pos="6415"/>
        </w:tabs>
      </w:pPr>
    </w:p>
    <w:p w14:paraId="2FFF9E2C" w14:textId="77777777" w:rsidR="00CE7CCC" w:rsidRDefault="00CE7CCC">
      <w:pPr>
        <w:tabs>
          <w:tab w:val="left" w:pos="6415"/>
        </w:tabs>
      </w:pPr>
    </w:p>
    <w:p w14:paraId="19AF959E" w14:textId="77777777" w:rsidR="00CE7CCC" w:rsidRDefault="00CE7CCC">
      <w:pPr>
        <w:tabs>
          <w:tab w:val="left" w:pos="6415"/>
        </w:tabs>
      </w:pPr>
    </w:p>
    <w:p w14:paraId="52BF44BB" w14:textId="77777777" w:rsidR="003D14FF" w:rsidRDefault="0047402E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3D14FF">
        <w:rPr>
          <w:rFonts w:ascii="Times New Roman" w:hAnsi="Times New Roman" w:cs="Times New Roman"/>
          <w:sz w:val="44"/>
          <w:szCs w:val="44"/>
        </w:rPr>
        <w:t>Thành viên tham gia:</w:t>
      </w:r>
    </w:p>
    <w:p w14:paraId="06465123" w14:textId="640E6510" w:rsidR="002E5FB8" w:rsidRPr="004849F5" w:rsidRDefault="00E36EA5">
      <w:pPr>
        <w:tabs>
          <w:tab w:val="left" w:pos="6415"/>
        </w:tabs>
        <w:rPr>
          <w:rFonts w:ascii="Times New Roman" w:hAnsi="Times New Roman" w:cs="Times New Roman"/>
          <w:sz w:val="44"/>
          <w:szCs w:val="44"/>
        </w:rPr>
      </w:pPr>
      <w:r w:rsidRPr="004849F5">
        <w:rPr>
          <w:rFonts w:ascii="Times New Roman" w:hAnsi="Times New Roman" w:cs="Times New Roman"/>
        </w:rPr>
        <w:t>Lê Anh Dũng</w:t>
      </w:r>
      <w:r w:rsidR="00135B6F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– Nhóm trưởng </w:t>
      </w:r>
      <w:r w:rsidR="00135B6F" w:rsidRPr="004849F5">
        <w:rPr>
          <w:rFonts w:ascii="Times New Roman" w:hAnsi="Times New Roman" w:cs="Times New Roman"/>
        </w:rPr>
        <w:t xml:space="preserve">- </w:t>
      </w:r>
      <w:r w:rsidR="00135B6F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20187225</w:t>
      </w:r>
    </w:p>
    <w:p w14:paraId="0705F027" w14:textId="3258F0F5" w:rsidR="00276745" w:rsidRPr="004849F5" w:rsidRDefault="0027674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>Ngô Thanh Hưng</w:t>
      </w:r>
      <w:r w:rsidR="001733C6" w:rsidRPr="004849F5">
        <w:rPr>
          <w:rFonts w:ascii="Times New Roman" w:hAnsi="Times New Roman" w:cs="Times New Roman"/>
        </w:rPr>
        <w:t xml:space="preserve"> </w:t>
      </w:r>
      <w:r w:rsidR="003D14FF" w:rsidRPr="004849F5">
        <w:rPr>
          <w:rFonts w:ascii="Times New Roman" w:hAnsi="Times New Roman" w:cs="Times New Roman"/>
        </w:rPr>
        <w:t xml:space="preserve">- </w:t>
      </w:r>
      <w:r w:rsidR="001733C6"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20187238</w:t>
      </w:r>
    </w:p>
    <w:p w14:paraId="7516123C" w14:textId="701352A3" w:rsidR="003D14FF" w:rsidRPr="004849F5" w:rsidRDefault="003D14FF">
      <w:pPr>
        <w:tabs>
          <w:tab w:val="left" w:pos="6415"/>
        </w:tabs>
        <w:rPr>
          <w:rFonts w:ascii="Times New Roman" w:hAnsi="Times New Roman" w:cs="Times New Roman"/>
          <w:color w:val="000000"/>
          <w:shd w:val="clear" w:color="auto" w:fill="FFFFFF"/>
        </w:rPr>
      </w:pP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Nguyễn Hải Long </w:t>
      </w:r>
      <w:r w:rsidR="004849F5" w:rsidRPr="004849F5">
        <w:rPr>
          <w:rFonts w:ascii="Times New Roman" w:hAnsi="Times New Roman" w:cs="Times New Roman"/>
          <w:color w:val="000000"/>
          <w:shd w:val="clear" w:color="auto" w:fill="FFFFFF"/>
        </w:rPr>
        <w:t>–</w:t>
      </w:r>
      <w:r w:rsidRPr="004849F5">
        <w:rPr>
          <w:rFonts w:ascii="Times New Roman" w:hAnsi="Times New Roman" w:cs="Times New Roman"/>
          <w:color w:val="000000"/>
          <w:shd w:val="clear" w:color="auto" w:fill="FFFFFF"/>
        </w:rPr>
        <w:t xml:space="preserve"> 20187253</w:t>
      </w:r>
    </w:p>
    <w:p w14:paraId="53BC3F21" w14:textId="77CEC694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4849F5">
        <w:rPr>
          <w:rFonts w:ascii="Times New Roman" w:hAnsi="Times New Roman" w:cs="Times New Roman"/>
        </w:rPr>
        <w:t xml:space="preserve">Nguyễn Thành Long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20187255</w:t>
      </w:r>
    </w:p>
    <w:p w14:paraId="3F71D69F" w14:textId="30563997" w:rsidR="004849F5" w:rsidRPr="004849F5" w:rsidRDefault="004849F5">
      <w:pPr>
        <w:tabs>
          <w:tab w:val="left" w:pos="6415"/>
        </w:tabs>
        <w:rPr>
          <w:rFonts w:ascii="Times New Roman" w:hAnsi="Times New Roman" w:cs="Times New Roman"/>
        </w:rPr>
      </w:pPr>
      <w:r w:rsidRPr="004849F5">
        <w:rPr>
          <w:rFonts w:ascii="Times New Roman" w:hAnsi="Times New Roman" w:cs="Times New Roman"/>
        </w:rPr>
        <w:t xml:space="preserve">Nguyễn Tiến Phong - </w:t>
      </w:r>
      <w:r w:rsidRPr="004849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20187270</w:t>
      </w: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55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55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55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55CE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55CE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55CE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55CE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55CE6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55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55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55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55CE6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55CE6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9EAE1A0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>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4F8FE992" w:rsidR="00727431" w:rsidRPr="009A4C41" w:rsidRDefault="00EA2B07" w:rsidP="00967197">
            <w:r>
              <w:t>10/12/2015</w:t>
            </w:r>
          </w:p>
        </w:tc>
        <w:tc>
          <w:tcPr>
            <w:tcW w:w="3095" w:type="dxa"/>
          </w:tcPr>
          <w:p w14:paraId="1BFC86C3" w14:textId="77777777" w:rsidR="0072743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 các tính năng cơ bản.</w:t>
            </w:r>
          </w:p>
          <w:p w14:paraId="33CC2B2A" w14:textId="30E6CBE8" w:rsidR="00572189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 Beta</w:t>
            </w:r>
          </w:p>
        </w:tc>
        <w:tc>
          <w:tcPr>
            <w:tcW w:w="1148" w:type="dxa"/>
          </w:tcPr>
          <w:p w14:paraId="3AA0C2F9" w14:textId="46B6102C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</w:t>
            </w:r>
          </w:p>
        </w:tc>
        <w:tc>
          <w:tcPr>
            <w:tcW w:w="1552" w:type="dxa"/>
          </w:tcPr>
          <w:p w14:paraId="4464A6B2" w14:textId="15F55CA7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645BC524" w14:textId="0237A84D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56CEEED" w:rsidR="00727431" w:rsidRPr="009A4C41" w:rsidRDefault="00727431" w:rsidP="00967197">
            <w:r w:rsidRPr="009A4C41">
              <w:t>15/1</w:t>
            </w:r>
            <w:r w:rsidR="003641C0">
              <w:t>2</w:t>
            </w:r>
            <w:r w:rsidRPr="009A4C41">
              <w:t>/20</w:t>
            </w:r>
            <w:r w:rsidR="003641C0">
              <w:t>1</w:t>
            </w:r>
            <w:r w:rsidRPr="009A4C41">
              <w:t>5</w:t>
            </w:r>
          </w:p>
        </w:tc>
        <w:tc>
          <w:tcPr>
            <w:tcW w:w="3095" w:type="dxa"/>
          </w:tcPr>
          <w:p w14:paraId="5BAE5021" w14:textId="77777777" w:rsidR="00727431" w:rsidRDefault="003641C0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khi nhiều người </w:t>
            </w:r>
            <w:r w:rsidR="006619D7">
              <w:t>truy cập ứng dụng cùng một lúc</w:t>
            </w:r>
          </w:p>
          <w:p w14:paraId="2A8BEAB4" w14:textId="77777777" w:rsidR="006619D7" w:rsidRDefault="006619D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Crash </w:t>
            </w:r>
            <w:proofErr w:type="gramStart"/>
            <w:r>
              <w:t>To</w:t>
            </w:r>
            <w:proofErr w:type="gramEnd"/>
            <w:r>
              <w:t xml:space="preserve"> Desktop (CTD) ngẫu nhiên </w:t>
            </w:r>
            <w:r w:rsidR="00965F39">
              <w:t>khi qua được 1 màn chơi</w:t>
            </w:r>
          </w:p>
          <w:p w14:paraId="1833F08E" w14:textId="74D3247B" w:rsidR="00965F39" w:rsidRPr="009A4C41" w:rsidRDefault="00965F3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Khắc phục lỗi CTD khi </w:t>
            </w:r>
            <w:r w:rsidR="00A45026">
              <w:t>người dùng vừa thoát ứng dụng</w:t>
            </w:r>
          </w:p>
        </w:tc>
        <w:tc>
          <w:tcPr>
            <w:tcW w:w="1148" w:type="dxa"/>
          </w:tcPr>
          <w:p w14:paraId="1BA03C5F" w14:textId="6161124A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572189">
              <w:t>1.1</w:t>
            </w:r>
          </w:p>
        </w:tc>
        <w:tc>
          <w:tcPr>
            <w:tcW w:w="1552" w:type="dxa"/>
          </w:tcPr>
          <w:p w14:paraId="6D38D89C" w14:textId="0FD689CB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Thành Long</w:t>
            </w:r>
          </w:p>
        </w:tc>
        <w:tc>
          <w:tcPr>
            <w:tcW w:w="1440" w:type="dxa"/>
          </w:tcPr>
          <w:p w14:paraId="38DAB92E" w14:textId="19AB6C2A" w:rsidR="00727431" w:rsidRPr="009A4C41" w:rsidRDefault="0057218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Anh Dũng</w:t>
            </w: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44E47A1B" w:rsidR="00727431" w:rsidRPr="009A4C41" w:rsidRDefault="00FA2466" w:rsidP="00967197">
            <w:r>
              <w:t>07</w:t>
            </w:r>
            <w:r w:rsidR="00727431" w:rsidRPr="009A4C41">
              <w:t>/</w:t>
            </w:r>
            <w:r>
              <w:t>03</w:t>
            </w:r>
            <w:r w:rsidR="00727431" w:rsidRPr="009A4C41">
              <w:t>/20</w:t>
            </w:r>
            <w:r>
              <w:t>16</w:t>
            </w:r>
          </w:p>
        </w:tc>
        <w:tc>
          <w:tcPr>
            <w:tcW w:w="3095" w:type="dxa"/>
          </w:tcPr>
          <w:p w14:paraId="655A052C" w14:textId="77777777" w:rsidR="00727431" w:rsidRDefault="00FA246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</w:t>
            </w:r>
            <w:r w:rsidR="008A0816">
              <w:t>: Bảng xếp hạng nội bộ</w:t>
            </w:r>
          </w:p>
          <w:p w14:paraId="3969F235" w14:textId="31D2A05D" w:rsidR="008A0816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 Cập nhật tính năng: Bảng xếp hạng thế giới</w:t>
            </w:r>
          </w:p>
        </w:tc>
        <w:tc>
          <w:tcPr>
            <w:tcW w:w="1148" w:type="dxa"/>
          </w:tcPr>
          <w:p w14:paraId="307DA07D" w14:textId="6AB16241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8A0816">
              <w:t>2</w:t>
            </w:r>
          </w:p>
        </w:tc>
        <w:tc>
          <w:tcPr>
            <w:tcW w:w="1552" w:type="dxa"/>
          </w:tcPr>
          <w:p w14:paraId="5E82AEF4" w14:textId="2BFFCF85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Hải Long</w:t>
            </w:r>
          </w:p>
        </w:tc>
        <w:tc>
          <w:tcPr>
            <w:tcW w:w="1440" w:type="dxa"/>
          </w:tcPr>
          <w:p w14:paraId="567EB4C9" w14:textId="707F5A8D" w:rsidR="00727431" w:rsidRPr="009A4C41" w:rsidRDefault="008A081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Thanh Hưng</w:t>
            </w: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61CD1431" w:rsidR="00727431" w:rsidRPr="009A4C41" w:rsidRDefault="00416B67" w:rsidP="00967197">
            <w:r>
              <w:t>01/03/2022</w:t>
            </w:r>
          </w:p>
        </w:tc>
        <w:tc>
          <w:tcPr>
            <w:tcW w:w="3095" w:type="dxa"/>
          </w:tcPr>
          <w:p w14:paraId="7B305CF3" w14:textId="21112C63" w:rsidR="00727431" w:rsidRPr="009A4C41" w:rsidRDefault="00416B67" w:rsidP="00416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lỗi chiếm dụng tài nguyên CPU nhiều bất thường khi chơi lâu</w:t>
            </w:r>
            <w:r w:rsidR="006904D2">
              <w:t xml:space="preserve"> (&gt; 30 phút)</w:t>
            </w:r>
          </w:p>
        </w:tc>
        <w:tc>
          <w:tcPr>
            <w:tcW w:w="1148" w:type="dxa"/>
          </w:tcPr>
          <w:p w14:paraId="096ACD1E" w14:textId="36B7ACE2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0.2.1</w:t>
            </w:r>
          </w:p>
        </w:tc>
        <w:tc>
          <w:tcPr>
            <w:tcW w:w="1552" w:type="dxa"/>
          </w:tcPr>
          <w:p w14:paraId="614BAEAB" w14:textId="27B55EBF" w:rsidR="00727431" w:rsidRPr="009A4C41" w:rsidRDefault="00416B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Tiến Phong</w:t>
            </w:r>
          </w:p>
        </w:tc>
        <w:tc>
          <w:tcPr>
            <w:tcW w:w="1440" w:type="dxa"/>
          </w:tcPr>
          <w:p w14:paraId="2F78CDDC" w14:textId="6A387B16" w:rsidR="00727431" w:rsidRPr="00D97346" w:rsidRDefault="00D97346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t>Lê</w:t>
            </w:r>
            <w:r>
              <w:rPr>
                <w:lang w:val="vi-VN"/>
              </w:rPr>
              <w:t xml:space="preserve"> Anh Dũng</w:t>
            </w: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2"/>
          <w:footerReference w:type="default" r:id="rId13"/>
          <w:footerReference w:type="first" r:id="rId14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5F465865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28BA0C36" w14:textId="172D76C5" w:rsidR="00AF6F8A" w:rsidRPr="00AF6F8A" w:rsidRDefault="00AF6F8A" w:rsidP="00AF6F8A">
      <w:r>
        <w:t>Mã nguồn mở  “</w:t>
      </w:r>
      <w:r>
        <w:rPr>
          <w:rFonts w:ascii="Segoe UI" w:hAnsi="Segoe UI" w:cs="Segoe UI"/>
          <w:color w:val="24292F"/>
          <w:shd w:val="clear" w:color="auto" w:fill="FFFFFF"/>
        </w:rPr>
        <w:t>Tetris Tournament” là một tiện ích mở rộng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của Teams</w:t>
      </w:r>
      <w:r>
        <w:rPr>
          <w:rFonts w:ascii="Segoe UI" w:hAnsi="Segoe UI" w:cs="Segoe UI"/>
          <w:color w:val="24292F"/>
          <w:shd w:val="clear" w:color="auto" w:fill="FFFFFF"/>
        </w:rPr>
        <w:t xml:space="preserve"> cho phép tạo 1 giải đấu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 cho trò chơi</w:t>
      </w:r>
      <w:r>
        <w:rPr>
          <w:rFonts w:ascii="Segoe UI" w:hAnsi="Segoe UI" w:cs="Segoe UI"/>
          <w:color w:val="24292F"/>
          <w:shd w:val="clear" w:color="auto" w:fill="FFFFFF"/>
        </w:rPr>
        <w:t xml:space="preserve"> xếp hình </w:t>
      </w:r>
      <w:r w:rsidR="00E02811">
        <w:rPr>
          <w:rFonts w:ascii="Segoe UI" w:hAnsi="Segoe UI" w:cs="Segoe UI"/>
          <w:color w:val="24292F"/>
          <w:shd w:val="clear" w:color="auto" w:fill="FFFFFF"/>
        </w:rPr>
        <w:t xml:space="preserve">bên trong phần chat hoặc trên một channel 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30DEA38" w:rsidR="00D83F95" w:rsidRDefault="00DA5CCC" w:rsidP="00587AEE">
      <w:pPr>
        <w:rPr>
          <w:color w:val="FF0000"/>
        </w:rPr>
      </w:pPr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</w:p>
    <w:p w14:paraId="22420DD7" w14:textId="3944E85B" w:rsidR="00DA5CCC" w:rsidRDefault="00A55CE6" w:rsidP="00587AEE">
      <w:hyperlink r:id="rId15" w:history="1">
        <w:r w:rsidR="00A10802" w:rsidRPr="009F0BC3">
          <w:rPr>
            <w:rStyle w:val="Hyperlink"/>
          </w:rPr>
          <w:t>https://github.com/dzungchaos/microsoft-teams-apps-tetris-tournament.git</w:t>
        </w:r>
      </w:hyperlink>
    </w:p>
    <w:p w14:paraId="368D61E6" w14:textId="77777777" w:rsidR="00A10802" w:rsidRDefault="00A10802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6F8B392C" w:rsidR="0058075C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087875">
        <w:rPr>
          <w:i/>
          <w:iCs/>
        </w:rPr>
        <w:t>Nguyễn Đức Lùi</w:t>
      </w:r>
      <w:r w:rsidRPr="001C04DA">
        <w:rPr>
          <w:i/>
          <w:iCs/>
        </w:rPr>
        <w:t>:</w:t>
      </w:r>
      <w:r w:rsidR="00087875">
        <w:rPr>
          <w:i/>
          <w:iCs/>
        </w:rPr>
        <w:t xml:space="preserve"> </w:t>
      </w:r>
      <w:r w:rsidR="00894A81">
        <w:rPr>
          <w:i/>
          <w:iCs/>
        </w:rPr>
        <w:t>Giám đốc công ty</w:t>
      </w:r>
      <w:r w:rsidR="00CE5B8A">
        <w:rPr>
          <w:i/>
          <w:iCs/>
        </w:rPr>
        <w:t xml:space="preserve"> TNHH MTV</w:t>
      </w:r>
      <w:r w:rsidR="00894A81">
        <w:rPr>
          <w:i/>
          <w:iCs/>
        </w:rPr>
        <w:t xml:space="preserve"> </w:t>
      </w:r>
      <w:r w:rsidR="00CE5B8A">
        <w:rPr>
          <w:i/>
          <w:iCs/>
        </w:rPr>
        <w:t xml:space="preserve">Gia Đình – </w:t>
      </w:r>
      <w:r w:rsidR="00BF34B4">
        <w:rPr>
          <w:i/>
          <w:iCs/>
        </w:rPr>
        <w:t>Thung lũng Silicon, Hoa Kỳ</w:t>
      </w:r>
    </w:p>
    <w:p w14:paraId="3BFF1504" w14:textId="079AC5DF" w:rsidR="00BF34B4" w:rsidRDefault="00076FCA" w:rsidP="0058075C">
      <w:pPr>
        <w:rPr>
          <w:i/>
          <w:iCs/>
        </w:rPr>
      </w:pPr>
      <w:r>
        <w:rPr>
          <w:i/>
          <w:iCs/>
        </w:rPr>
        <w:t>Email:</w:t>
      </w:r>
    </w:p>
    <w:p w14:paraId="0A1C2228" w14:textId="7C267710" w:rsidR="00076FCA" w:rsidRPr="001C04DA" w:rsidRDefault="00076FCA" w:rsidP="0058075C">
      <w:pPr>
        <w:rPr>
          <w:i/>
          <w:iCs/>
        </w:rPr>
      </w:pPr>
      <w:r>
        <w:rPr>
          <w:i/>
          <w:iCs/>
        </w:rPr>
        <w:t>Số điện thoại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6022FBDB" w14:textId="03DAF1A1" w:rsidR="00076FCA" w:rsidRDefault="00076FCA" w:rsidP="0058075C">
      <w:pPr>
        <w:rPr>
          <w:i/>
          <w:iCs/>
        </w:rPr>
      </w:pPr>
      <w:r>
        <w:rPr>
          <w:i/>
          <w:iCs/>
        </w:rPr>
        <w:t>Quản lý dự án:</w:t>
      </w:r>
      <w:r w:rsidR="0012141B">
        <w:rPr>
          <w:i/>
          <w:iCs/>
        </w:rPr>
        <w:t xml:space="preserve"> Lê Anh Dũng</w:t>
      </w:r>
    </w:p>
    <w:p w14:paraId="325B59B4" w14:textId="38249175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</w:t>
      </w:r>
      <w:r w:rsidR="0012141B">
        <w:rPr>
          <w:i/>
          <w:iCs/>
        </w:rPr>
        <w:t xml:space="preserve"> Nguyễn Tiến Phong</w:t>
      </w:r>
    </w:p>
    <w:p w14:paraId="50BB9058" w14:textId="509ECEB7" w:rsidR="00BF34B4" w:rsidRDefault="0058075C" w:rsidP="0058075C">
      <w:pPr>
        <w:rPr>
          <w:i/>
          <w:iCs/>
        </w:rPr>
      </w:pPr>
      <w:r w:rsidRPr="001C04DA">
        <w:rPr>
          <w:i/>
          <w:iCs/>
        </w:rPr>
        <w:t>Phiên dịch:</w:t>
      </w:r>
      <w:r w:rsidR="0012141B">
        <w:rPr>
          <w:i/>
          <w:iCs/>
        </w:rPr>
        <w:t xml:space="preserve"> Nguyễn Hải Long</w:t>
      </w:r>
    </w:p>
    <w:p w14:paraId="3B3B5DD3" w14:textId="5A733240" w:rsidR="00BF34B4" w:rsidRDefault="00BF34B4" w:rsidP="0058075C">
      <w:pPr>
        <w:rPr>
          <w:i/>
          <w:iCs/>
        </w:rPr>
      </w:pPr>
      <w:r>
        <w:rPr>
          <w:i/>
          <w:iCs/>
        </w:rPr>
        <w:t>Kế toán:</w:t>
      </w:r>
      <w:r w:rsidR="0012141B">
        <w:rPr>
          <w:i/>
          <w:iCs/>
        </w:rPr>
        <w:t xml:space="preserve"> Nguyễn Thành Long</w:t>
      </w:r>
    </w:p>
    <w:p w14:paraId="025AC51D" w14:textId="5533553D" w:rsidR="0058075C" w:rsidRDefault="00076FCA" w:rsidP="0058075C">
      <w:pPr>
        <w:rPr>
          <w:i/>
          <w:iCs/>
        </w:rPr>
      </w:pPr>
      <w:r>
        <w:rPr>
          <w:i/>
          <w:iCs/>
        </w:rPr>
        <w:t>Kiểm thử viên:</w:t>
      </w:r>
      <w:r w:rsidR="0012141B">
        <w:rPr>
          <w:i/>
          <w:iCs/>
        </w:rPr>
        <w:t xml:space="preserve"> Ngô Thanh Hưng</w:t>
      </w:r>
    </w:p>
    <w:p w14:paraId="634FA030" w14:textId="77777777" w:rsidR="00122A04" w:rsidRPr="001C04DA" w:rsidRDefault="00122A04" w:rsidP="0058075C">
      <w:pPr>
        <w:rPr>
          <w:i/>
          <w:iCs/>
        </w:rPr>
      </w:pP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7FA9A839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</w:t>
      </w:r>
      <w:r w:rsidR="006D5526">
        <w:rPr>
          <w:i/>
          <w:iCs/>
        </w:rPr>
        <w:t xml:space="preserve">Ngô Thanh Hùng, </w:t>
      </w:r>
      <w:r w:rsidR="00960F1C" w:rsidRPr="001C04DA">
        <w:rPr>
          <w:i/>
          <w:iCs/>
        </w:rPr>
        <w:t xml:space="preserve">yêu </w:t>
      </w:r>
      <w:r w:rsidR="00A52F30">
        <w:rPr>
          <w:i/>
          <w:iCs/>
        </w:rPr>
        <w:t>cầu</w:t>
      </w:r>
      <w:r w:rsidR="00960F1C" w:rsidRPr="001C04DA">
        <w:rPr>
          <w:i/>
          <w:iCs/>
        </w:rPr>
        <w:t xml:space="preserve">: </w:t>
      </w:r>
      <w:r w:rsidR="000215EB">
        <w:rPr>
          <w:i/>
          <w:iCs/>
        </w:rPr>
        <w:t xml:space="preserve">nhanh, </w:t>
      </w:r>
      <w:r w:rsidR="006D5526">
        <w:rPr>
          <w:i/>
          <w:iCs/>
        </w:rPr>
        <w:t>nhiều tiền</w:t>
      </w:r>
    </w:p>
    <w:p w14:paraId="5DD3A88D" w14:textId="513CF544" w:rsidR="00A52F30" w:rsidRDefault="00A52F30" w:rsidP="00A52F30">
      <w:pPr>
        <w:rPr>
          <w:i/>
          <w:iCs/>
        </w:rPr>
      </w:pPr>
      <w:r>
        <w:rPr>
          <w:i/>
          <w:iCs/>
        </w:rPr>
        <w:t>Quản lý dự án: Lê Anh Dũng, yêu cầu: tròn, vàng</w:t>
      </w:r>
    </w:p>
    <w:p w14:paraId="1BF621DC" w14:textId="1EAB4A17" w:rsidR="00A52F30" w:rsidRPr="001C04DA" w:rsidRDefault="00A52F30" w:rsidP="00A52F30">
      <w:pPr>
        <w:rPr>
          <w:i/>
          <w:iCs/>
        </w:rPr>
      </w:pPr>
      <w:r w:rsidRPr="001C04DA">
        <w:rPr>
          <w:i/>
          <w:iCs/>
        </w:rPr>
        <w:t>Lập trình viên:</w:t>
      </w:r>
      <w:r>
        <w:rPr>
          <w:i/>
          <w:iCs/>
        </w:rPr>
        <w:t xml:space="preserve"> Nguyễn Tiến Phong, yêu cầu: chương trình chạy mượt mà, khỏe</w:t>
      </w:r>
    </w:p>
    <w:p w14:paraId="4C7DB955" w14:textId="3537078F" w:rsidR="00A52F30" w:rsidRDefault="00A52F30" w:rsidP="00A52F30">
      <w:pPr>
        <w:rPr>
          <w:i/>
          <w:iCs/>
        </w:rPr>
      </w:pPr>
      <w:r w:rsidRPr="001C04DA">
        <w:rPr>
          <w:i/>
          <w:iCs/>
        </w:rPr>
        <w:t>Phiên dịch:</w:t>
      </w:r>
      <w:r>
        <w:rPr>
          <w:i/>
          <w:iCs/>
        </w:rPr>
        <w:t xml:space="preserve"> Nguyễn Hải Long</w:t>
      </w:r>
      <w:r w:rsidR="003F4ED0">
        <w:rPr>
          <w:i/>
          <w:iCs/>
        </w:rPr>
        <w:t>, yêu cầu: sát nghĩa, thông thạo 6 ngôn ngữ và 2 loại võ công</w:t>
      </w:r>
    </w:p>
    <w:p w14:paraId="0E3BC581" w14:textId="54F25E42" w:rsidR="00A52F30" w:rsidRDefault="00A52F30" w:rsidP="00A52F30">
      <w:pPr>
        <w:rPr>
          <w:i/>
          <w:iCs/>
        </w:rPr>
      </w:pPr>
      <w:r>
        <w:rPr>
          <w:i/>
          <w:iCs/>
        </w:rPr>
        <w:t>Kế toán: Nguyễn Thành Long</w:t>
      </w:r>
      <w:r w:rsidR="003F4ED0">
        <w:rPr>
          <w:i/>
          <w:iCs/>
        </w:rPr>
        <w:t>: chém gió giỏi để giấu tiền</w:t>
      </w:r>
    </w:p>
    <w:p w14:paraId="26148E40" w14:textId="484EB8A9" w:rsidR="00A52F30" w:rsidRDefault="00A52F30" w:rsidP="00A52F30">
      <w:pPr>
        <w:rPr>
          <w:i/>
          <w:iCs/>
        </w:rPr>
      </w:pPr>
      <w:r>
        <w:rPr>
          <w:i/>
          <w:iCs/>
        </w:rPr>
        <w:t>Kiểm thử viên: Ngô Thanh Hưng</w:t>
      </w:r>
      <w:r w:rsidR="003F4ED0">
        <w:rPr>
          <w:i/>
          <w:iCs/>
        </w:rPr>
        <w:t>: cẩn thận, không lơ ngơ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lastRenderedPageBreak/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2B99DC1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89E057F" w14:textId="3E2F2AA4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Tạo 1 giải đấu cho mọi người tham gia</w:t>
      </w:r>
    </w:p>
    <w:p w14:paraId="32839E69" w14:textId="3AAE82D1" w:rsidR="00AB21E6" w:rsidRDefault="00AB21E6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Xếp hạng cho người chơi </w:t>
      </w:r>
      <w:r w:rsidR="00E23715">
        <w:rPr>
          <w:i/>
          <w:iCs/>
        </w:rPr>
        <w:t xml:space="preserve">tham gia </w:t>
      </w:r>
    </w:p>
    <w:p w14:paraId="1E7D90C6" w14:textId="53E0FA61" w:rsidR="00AB21E6" w:rsidRDefault="00E23715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Đặt lịch, hẹn giờ cho giải đấu </w:t>
      </w:r>
    </w:p>
    <w:p w14:paraId="78F23839" w14:textId="29159CCE" w:rsidR="00E23715" w:rsidRDefault="00FB7B3E" w:rsidP="00AB21E6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Tính và hiển thị điểm số </w:t>
      </w:r>
    </w:p>
    <w:p w14:paraId="45E2D1CB" w14:textId="174FB66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68153F78" w14:textId="57CEE5DB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Redux</w:t>
      </w:r>
    </w:p>
    <w:p w14:paraId="3754E9E3" w14:textId="2721AD3A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Javascript</w:t>
      </w:r>
    </w:p>
    <w:p w14:paraId="51FF615C" w14:textId="16BF9E32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React</w:t>
      </w:r>
    </w:p>
    <w:p w14:paraId="5024B23D" w14:textId="11D42DB0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Typescript</w:t>
      </w:r>
    </w:p>
    <w:p w14:paraId="13E97123" w14:textId="2059777C" w:rsidR="00FC37D1" w:rsidRDefault="00FC37D1" w:rsidP="00FC37D1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Scss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0A27770A" w:rsidR="00C509E2" w:rsidRDefault="00DD7B5F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</w:t>
      </w:r>
      <w:r w:rsidR="00C509E2">
        <w:rPr>
          <w:i/>
          <w:iCs/>
        </w:rPr>
        <w:t>ool hỗ trợ phân tích thông số mã nguồn Source Monitor</w:t>
      </w:r>
    </w:p>
    <w:p w14:paraId="270E70CF" w14:textId="1086CACC" w:rsidR="00DD7B5F" w:rsidRDefault="00DD7B5F" w:rsidP="00DD7B5F">
      <w:pPr>
        <w:pStyle w:val="ListParagraph"/>
        <w:ind w:left="720"/>
        <w:rPr>
          <w:i/>
          <w:iCs/>
        </w:rPr>
      </w:pPr>
      <w:r w:rsidRPr="00DD7B5F">
        <w:rPr>
          <w:i/>
          <w:iCs/>
          <w:noProof/>
        </w:rPr>
        <w:drawing>
          <wp:inline distT="0" distB="0" distL="0" distR="0" wp14:anchorId="1E1EAE2E" wp14:editId="21D282A2">
            <wp:extent cx="5575300" cy="109347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D32AC" w14:textId="114E9987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  <w:r w:rsidR="00DD7B5F">
        <w:rPr>
          <w:i/>
          <w:iCs/>
        </w:rPr>
        <w:t xml:space="preserve"> </w:t>
      </w:r>
    </w:p>
    <w:p w14:paraId="34A839D2" w14:textId="7F30CE0A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  <w:r w:rsidR="00DD7B5F">
        <w:rPr>
          <w:i/>
          <w:iCs/>
        </w:rPr>
        <w:t>: 6561</w:t>
      </w:r>
    </w:p>
    <w:p w14:paraId="56855A65" w14:textId="73DC713A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  <w:r w:rsidR="00DD7B5F">
        <w:rPr>
          <w:i/>
          <w:iCs/>
        </w:rPr>
        <w:t>: 0 (Theo SourceMonitor)</w:t>
      </w:r>
    </w:p>
    <w:p w14:paraId="1441976A" w14:textId="62AC9149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  <w:r w:rsidR="00DD7B5F">
        <w:rPr>
          <w:i/>
          <w:iCs/>
        </w:rPr>
        <w:t>: 8.5/10</w:t>
      </w:r>
    </w:p>
    <w:p w14:paraId="4FAD0714" w14:textId="6300C362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  <w:r w:rsidR="00DD7B5F">
        <w:rPr>
          <w:i/>
          <w:iCs/>
        </w:rPr>
        <w:t xml:space="preserve">: </w:t>
      </w:r>
    </w:p>
    <w:p w14:paraId="40DF9E69" w14:textId="16425832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  <w:r w:rsidR="00681924">
        <w:rPr>
          <w:i/>
          <w:iCs/>
        </w:rPr>
        <w:t xml:space="preserve">: ~ 67/2 ~= 33 (Do 1 file tsx đi kèm 1 file scss tuy nhiên có những chỗ không theo quy luật) 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405A5560" w:rsidR="00A01B4E" w:rsidRPr="00A240CF" w:rsidRDefault="00A240CF" w:rsidP="00A240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Nền tảng: Microsoft Teams desktop application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36ACD9DC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  <w:r w:rsidR="0035564E">
        <w:rPr>
          <w:i/>
          <w:iCs/>
        </w:rPr>
        <w:t xml:space="preserve">: </w:t>
      </w:r>
      <w:r w:rsidR="003C6760">
        <w:rPr>
          <w:i/>
          <w:iCs/>
        </w:rPr>
        <w:t>24 giờ</w:t>
      </w:r>
    </w:p>
    <w:p w14:paraId="698E473B" w14:textId="6AFE8C7F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  <w:r w:rsidR="008351FF">
        <w:rPr>
          <w:i/>
          <w:iCs/>
        </w:rPr>
        <w:t>: 8 ngày</w:t>
      </w:r>
    </w:p>
    <w:p w14:paraId="0B40C28B" w14:textId="68882781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  <w:r w:rsidR="00BE577E">
        <w:rPr>
          <w:i/>
          <w:iCs/>
        </w:rPr>
        <w:t>: 6 giờ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31BDCE57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 xml:space="preserve">Tên rủi ro: </w:t>
      </w:r>
      <w:r w:rsidR="00BE1988" w:rsidRPr="003949EC">
        <w:rPr>
          <w:i/>
          <w:iCs/>
        </w:rPr>
        <w:t>N</w:t>
      </w:r>
      <w:r w:rsidR="007F7E36" w:rsidRPr="003949EC">
        <w:rPr>
          <w:i/>
          <w:iCs/>
        </w:rPr>
        <w:t>hân viên bị tai nạn giao thông</w:t>
      </w:r>
    </w:p>
    <w:p w14:paraId="05FCC273" w14:textId="64FAE18A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Mô tả rủi ro:</w:t>
      </w:r>
      <w:r w:rsidR="00BE1988" w:rsidRPr="003949EC">
        <w:rPr>
          <w:i/>
          <w:iCs/>
        </w:rPr>
        <w:t xml:space="preserve"> </w:t>
      </w:r>
      <w:r w:rsidR="00774024" w:rsidRPr="003949EC">
        <w:rPr>
          <w:i/>
          <w:iCs/>
        </w:rPr>
        <w:t>Nhân viên bị xe tải 16 tấn đâm lúc đi sang đường</w:t>
      </w:r>
      <w:r w:rsidR="00BE1988" w:rsidRPr="003949EC">
        <w:rPr>
          <w:i/>
          <w:iCs/>
        </w:rPr>
        <w:t xml:space="preserve"> </w:t>
      </w:r>
    </w:p>
    <w:p w14:paraId="4CBC5998" w14:textId="2E03FFD9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Xác suất xảy ra</w:t>
      </w:r>
      <w:r w:rsidR="00774024" w:rsidRPr="003949EC">
        <w:rPr>
          <w:i/>
          <w:iCs/>
        </w:rPr>
        <w:t>:</w:t>
      </w:r>
      <w:r w:rsidR="005226D7" w:rsidRPr="003949EC">
        <w:rPr>
          <w:i/>
          <w:iCs/>
        </w:rPr>
        <w:t xml:space="preserve"> </w:t>
      </w:r>
      <w:r w:rsidR="00DA7F7A" w:rsidRPr="003949EC">
        <w:rPr>
          <w:i/>
          <w:iCs/>
        </w:rPr>
        <w:t>0,0</w:t>
      </w:r>
      <w:r w:rsidR="00FB649D" w:rsidRPr="003949EC">
        <w:rPr>
          <w:i/>
          <w:iCs/>
        </w:rPr>
        <w:t>1</w:t>
      </w:r>
      <w:r w:rsidR="00DA7F7A" w:rsidRPr="003949EC">
        <w:rPr>
          <w:i/>
          <w:iCs/>
        </w:rPr>
        <w:t>2%</w:t>
      </w:r>
    </w:p>
    <w:p w14:paraId="70C5EF50" w14:textId="2AE14BAF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Mức độ thiệt hại</w:t>
      </w:r>
      <w:r w:rsidR="00DA7F7A" w:rsidRPr="003949EC">
        <w:rPr>
          <w:i/>
          <w:iCs/>
        </w:rPr>
        <w:t xml:space="preserve">: </w:t>
      </w:r>
      <w:r w:rsidR="00836F96" w:rsidRPr="003949EC">
        <w:rPr>
          <w:i/>
          <w:iCs/>
        </w:rPr>
        <w:t>Cao</w:t>
      </w:r>
    </w:p>
    <w:p w14:paraId="747ABAC2" w14:textId="4B93DCD2" w:rsidR="00726DF6" w:rsidRPr="003949EC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3949EC">
        <w:rPr>
          <w:i/>
          <w:iCs/>
        </w:rPr>
        <w:t>Giải pháp xử lý</w:t>
      </w:r>
      <w:r w:rsidR="00B061CD" w:rsidRPr="003949EC">
        <w:rPr>
          <w:i/>
          <w:iCs/>
        </w:rPr>
        <w:t>: Tìm kiếm nhân lực thay thế</w:t>
      </w:r>
      <w:r w:rsidR="007C367D" w:rsidRPr="003949EC">
        <w:rPr>
          <w:i/>
          <w:iCs/>
        </w:rPr>
        <w:t>, hỗ trợ gia đình nhân viên bị tai nạn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2AF35E2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Covid ngăn cản họp trực tiếp</w:t>
      </w:r>
    </w:p>
    <w:p w14:paraId="375AADFB" w14:textId="1521BF0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7C367D">
        <w:rPr>
          <w:i/>
          <w:iCs/>
        </w:rPr>
        <w:t xml:space="preserve"> Chỉ thị 16 của Nhà nước </w:t>
      </w:r>
      <w:r w:rsidR="0087014C">
        <w:rPr>
          <w:i/>
          <w:iCs/>
        </w:rPr>
        <w:t>khiến các nhân viên không thể họp mặt trực tiếp</w:t>
      </w:r>
    </w:p>
    <w:p w14:paraId="2CD1515F" w14:textId="4D9D411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87014C">
        <w:rPr>
          <w:i/>
          <w:iCs/>
        </w:rPr>
        <w:t>: 100%</w:t>
      </w:r>
    </w:p>
    <w:p w14:paraId="752B8585" w14:textId="2E91EB8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87014C">
        <w:rPr>
          <w:i/>
          <w:iCs/>
        </w:rPr>
        <w:t>: Trung bình</w:t>
      </w:r>
    </w:p>
    <w:p w14:paraId="21AE419E" w14:textId="6D6459F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87014C">
        <w:rPr>
          <w:i/>
          <w:iCs/>
        </w:rPr>
        <w:t xml:space="preserve">: </w:t>
      </w:r>
      <w:r w:rsidR="003949EC">
        <w:rPr>
          <w:i/>
          <w:iCs/>
        </w:rPr>
        <w:t>Họp trực tuyến và bổ sung quỹ thời gian thực hiện dự án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58107349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7F7E36">
        <w:rPr>
          <w:i/>
          <w:iCs/>
        </w:rPr>
        <w:t>Nhân viên kế toán làm sai hợp đồng</w:t>
      </w:r>
    </w:p>
    <w:p w14:paraId="049635B4" w14:textId="3BDC974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0230B4">
        <w:rPr>
          <w:i/>
          <w:iCs/>
        </w:rPr>
        <w:t xml:space="preserve"> </w:t>
      </w:r>
      <w:r w:rsidR="004741A6">
        <w:rPr>
          <w:i/>
          <w:iCs/>
        </w:rPr>
        <w:t>Nhân viên duyệt chi khống</w:t>
      </w:r>
    </w:p>
    <w:p w14:paraId="1196F4B0" w14:textId="513A2494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981878">
        <w:rPr>
          <w:i/>
          <w:iCs/>
        </w:rPr>
        <w:t>: 1%</w:t>
      </w:r>
    </w:p>
    <w:p w14:paraId="6735C38D" w14:textId="3582123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981878">
        <w:rPr>
          <w:i/>
          <w:iCs/>
        </w:rPr>
        <w:t>: Rất cao</w:t>
      </w:r>
    </w:p>
    <w:p w14:paraId="149BDA3B" w14:textId="53A16701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Giải pháp xử lý</w:t>
      </w:r>
      <w:r w:rsidR="00981878">
        <w:rPr>
          <w:i/>
          <w:iCs/>
        </w:rPr>
        <w:t xml:space="preserve">: </w:t>
      </w:r>
      <w:r w:rsidR="00840B21">
        <w:rPr>
          <w:i/>
          <w:iCs/>
        </w:rPr>
        <w:t>Khởi kiện nhân viên</w:t>
      </w:r>
      <w:r w:rsidR="009B1662">
        <w:rPr>
          <w:i/>
          <w:iCs/>
        </w:rPr>
        <w:t xml:space="preserve"> để</w:t>
      </w:r>
      <w:r w:rsidR="00840B21">
        <w:rPr>
          <w:i/>
          <w:iCs/>
        </w:rPr>
        <w:t xml:space="preserve"> bồi thường tài chính</w:t>
      </w:r>
      <w:r w:rsidR="009B1662">
        <w:rPr>
          <w:i/>
          <w:iCs/>
        </w:rPr>
        <w:t xml:space="preserve">. 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17A51DDD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2644E8">
        <w:rPr>
          <w:i/>
          <w:iCs/>
        </w:rPr>
        <w:t>Động đất</w:t>
      </w:r>
    </w:p>
    <w:p w14:paraId="4402FC04" w14:textId="6C8271B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4F0D61">
        <w:rPr>
          <w:i/>
          <w:iCs/>
        </w:rPr>
        <w:t xml:space="preserve"> </w:t>
      </w:r>
      <w:r w:rsidR="001F4D74">
        <w:rPr>
          <w:i/>
          <w:iCs/>
        </w:rPr>
        <w:t>Động đất gây mất kết nối mạng Internet, gây thiệt hại về người và tài sản</w:t>
      </w:r>
    </w:p>
    <w:p w14:paraId="418AF0FB" w14:textId="40A96A4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1F4D74">
        <w:rPr>
          <w:i/>
          <w:iCs/>
        </w:rPr>
        <w:t xml:space="preserve">: </w:t>
      </w:r>
      <w:r w:rsidR="00CD3288">
        <w:rPr>
          <w:i/>
          <w:iCs/>
        </w:rPr>
        <w:t>0,0</w:t>
      </w:r>
      <w:r w:rsidR="00F94254">
        <w:rPr>
          <w:i/>
          <w:iCs/>
        </w:rPr>
        <w:t>0055</w:t>
      </w:r>
      <w:r w:rsidR="00CD3288">
        <w:rPr>
          <w:i/>
          <w:iCs/>
        </w:rPr>
        <w:t>%</w:t>
      </w:r>
    </w:p>
    <w:p w14:paraId="0A4BAA9F" w14:textId="49CC7E90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F94254">
        <w:rPr>
          <w:i/>
          <w:iCs/>
        </w:rPr>
        <w:t>: Rất cao</w:t>
      </w:r>
    </w:p>
    <w:p w14:paraId="13DD5CA6" w14:textId="3605357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FC124D">
        <w:rPr>
          <w:i/>
          <w:iCs/>
        </w:rPr>
        <w:t xml:space="preserve">: </w:t>
      </w:r>
      <w:r w:rsidR="00ED22B5">
        <w:rPr>
          <w:i/>
          <w:iCs/>
        </w:rPr>
        <w:t>Giáo dục phòng chống thiên tai</w:t>
      </w:r>
      <w:r w:rsidR="001B21D1">
        <w:rPr>
          <w:i/>
          <w:iCs/>
        </w:rPr>
        <w:t>, đầu tư hạ tầng mạng di động.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25AFD8A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  <w:r w:rsidR="00BE1988">
        <w:rPr>
          <w:i/>
          <w:iCs/>
        </w:rPr>
        <w:t>Nhân viên bị tác động tâm lý</w:t>
      </w:r>
    </w:p>
    <w:p w14:paraId="2A33764F" w14:textId="25076BFF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  <w:r w:rsidR="00966A37">
        <w:rPr>
          <w:i/>
          <w:iCs/>
        </w:rPr>
        <w:t xml:space="preserve"> Bị các yếu </w:t>
      </w:r>
      <w:r w:rsidR="0057307B">
        <w:rPr>
          <w:i/>
          <w:iCs/>
        </w:rPr>
        <w:t>tố ngoại cảnh làm ảnh hưởng đến tâm lý nhân viên.</w:t>
      </w:r>
    </w:p>
    <w:p w14:paraId="134E8912" w14:textId="3A23BC95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  <w:r w:rsidR="00D840A5">
        <w:rPr>
          <w:i/>
          <w:iCs/>
        </w:rPr>
        <w:t xml:space="preserve">: </w:t>
      </w:r>
      <w:r w:rsidR="000074D1">
        <w:rPr>
          <w:i/>
          <w:iCs/>
        </w:rPr>
        <w:t>90%</w:t>
      </w:r>
    </w:p>
    <w:p w14:paraId="46ED3F3F" w14:textId="029A7BBE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  <w:r w:rsidR="000074D1">
        <w:rPr>
          <w:i/>
          <w:iCs/>
        </w:rPr>
        <w:t>: Trung bình</w:t>
      </w:r>
    </w:p>
    <w:p w14:paraId="16A02736" w14:textId="7680CEFC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  <w:r w:rsidR="000074D1">
        <w:rPr>
          <w:i/>
          <w:iCs/>
        </w:rPr>
        <w:t xml:space="preserve">: </w:t>
      </w:r>
      <w:r w:rsidR="00A71549">
        <w:rPr>
          <w:i/>
          <w:iCs/>
        </w:rPr>
        <w:t>Tổ chức các hoạt động ngoại khoá, nâng cao đời sống tinh thần của nhân viên</w:t>
      </w:r>
      <w:r w:rsidR="00087875">
        <w:rPr>
          <w:i/>
          <w:iCs/>
        </w:rPr>
        <w:t>.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6116BB31" w14:textId="188BF8B3" w:rsidR="00D02987" w:rsidRDefault="00A5245C" w:rsidP="009F6246">
      <w:pPr>
        <w:rPr>
          <w:i/>
        </w:rPr>
      </w:pPr>
      <w:r>
        <w:rPr>
          <w:i/>
        </w:rPr>
        <w:t>Số dòng</w:t>
      </w:r>
      <w:r w:rsidR="0003065D">
        <w:rPr>
          <w:i/>
        </w:rPr>
        <w:t xml:space="preserve"> mã</w:t>
      </w:r>
      <w:r w:rsidR="00716837">
        <w:rPr>
          <w:i/>
        </w:rPr>
        <w:t xml:space="preserve">: </w:t>
      </w:r>
      <w:r w:rsidR="00F556C4">
        <w:rPr>
          <w:i/>
        </w:rPr>
        <w:t>6561</w:t>
      </w:r>
    </w:p>
    <w:p w14:paraId="19D8DE18" w14:textId="0668A889" w:rsidR="00A5245C" w:rsidRDefault="00A5245C" w:rsidP="009F6246">
      <w:pPr>
        <w:rPr>
          <w:i/>
        </w:rPr>
      </w:pPr>
      <w:r>
        <w:rPr>
          <w:i/>
        </w:rPr>
        <w:t>Số chức năng</w:t>
      </w:r>
      <w:r w:rsidR="00716837">
        <w:rPr>
          <w:i/>
        </w:rPr>
        <w:t xml:space="preserve">: </w:t>
      </w:r>
      <w:r w:rsidR="00C77E8F">
        <w:rPr>
          <w:i/>
        </w:rPr>
        <w:t>18</w:t>
      </w:r>
    </w:p>
    <w:p w14:paraId="58528822" w14:textId="21B3F8C8" w:rsidR="004738B4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</w:t>
      </w:r>
      <w:r w:rsidR="00765BBB">
        <w:rPr>
          <w:i/>
        </w:rPr>
        <w:t>:</w:t>
      </w:r>
      <w:r w:rsidR="00103E37">
        <w:rPr>
          <w:i/>
        </w:rPr>
        <w:t xml:space="preserve"> Tiền lương lập trình viên</w:t>
      </w:r>
      <w:r w:rsidR="003F4CC9">
        <w:rPr>
          <w:i/>
        </w:rPr>
        <w:t xml:space="preserve">: </w:t>
      </w:r>
    </w:p>
    <w:p w14:paraId="105BC423" w14:textId="608B79FC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 w:rsidRPr="00605A0A">
        <w:rPr>
          <w:i/>
        </w:rPr>
        <w:t>Fresher/junior (dưới 2 năm</w:t>
      </w:r>
      <w:proofErr w:type="gramStart"/>
      <w:r w:rsidRPr="00605A0A">
        <w:rPr>
          <w:i/>
        </w:rPr>
        <w:t>) :</w:t>
      </w:r>
      <w:proofErr w:type="gramEnd"/>
      <w:r w:rsidRPr="00605A0A">
        <w:rPr>
          <w:i/>
        </w:rPr>
        <w:t xml:space="preserve"> 342$ - 530$ / month</w:t>
      </w:r>
    </w:p>
    <w:p w14:paraId="61D3A365" w14:textId="105ADD33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Mid-senior </w:t>
      </w:r>
      <w:r w:rsidR="008A3A48">
        <w:rPr>
          <w:i/>
        </w:rPr>
        <w:t>(2-4 năm</w:t>
      </w:r>
      <w:proofErr w:type="gramStart"/>
      <w:r w:rsidR="008A3A48">
        <w:rPr>
          <w:i/>
        </w:rPr>
        <w:t>) :</w:t>
      </w:r>
      <w:proofErr w:type="gramEnd"/>
      <w:r w:rsidR="008A3A48">
        <w:rPr>
          <w:i/>
        </w:rPr>
        <w:t xml:space="preserve"> </w:t>
      </w:r>
      <w:r>
        <w:rPr>
          <w:i/>
        </w:rPr>
        <w:t xml:space="preserve"> </w:t>
      </w:r>
      <w:r w:rsidR="000A1C50">
        <w:rPr>
          <w:i/>
        </w:rPr>
        <w:t>525$ - 1161$ / month</w:t>
      </w:r>
    </w:p>
    <w:p w14:paraId="3A6BF0F3" w14:textId="7A28F37B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Senior </w:t>
      </w:r>
      <w:r w:rsidR="008A3A48">
        <w:rPr>
          <w:i/>
        </w:rPr>
        <w:t>(Từ 5+ năm</w:t>
      </w:r>
      <w:proofErr w:type="gramStart"/>
      <w:r w:rsidR="008A3A48">
        <w:rPr>
          <w:i/>
        </w:rPr>
        <w:t>) :</w:t>
      </w:r>
      <w:proofErr w:type="gramEnd"/>
      <w:r w:rsidR="000A1C50">
        <w:rPr>
          <w:i/>
        </w:rPr>
        <w:t xml:space="preserve"> 835$ - 1340$ / month</w:t>
      </w:r>
    </w:p>
    <w:p w14:paraId="2A240518" w14:textId="3A8FC2E0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business – Từ 5+ năm</w:t>
      </w:r>
      <w:proofErr w:type="gramStart"/>
      <w:r w:rsidR="008A3A48">
        <w:rPr>
          <w:i/>
        </w:rPr>
        <w:t>)</w:t>
      </w:r>
      <w:r w:rsidR="00A07D8B">
        <w:rPr>
          <w:i/>
        </w:rPr>
        <w:t xml:space="preserve"> :</w:t>
      </w:r>
      <w:proofErr w:type="gramEnd"/>
      <w:r w:rsidR="00A07D8B">
        <w:rPr>
          <w:i/>
        </w:rPr>
        <w:t xml:space="preserve"> 1368$ - 2185$ / month</w:t>
      </w:r>
    </w:p>
    <w:p w14:paraId="2C5DBDB1" w14:textId="3C459D89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Management level </w:t>
      </w:r>
      <w:r w:rsidR="008A3A48">
        <w:rPr>
          <w:i/>
        </w:rPr>
        <w:t>(Theo định hướng technical – Từ 5+ năm</w:t>
      </w:r>
      <w:proofErr w:type="gramStart"/>
      <w:r w:rsidR="008A3A48">
        <w:rPr>
          <w:i/>
        </w:rPr>
        <w:t>)</w:t>
      </w:r>
      <w:r w:rsidR="00A07D8B">
        <w:rPr>
          <w:i/>
        </w:rPr>
        <w:t xml:space="preserve"> :</w:t>
      </w:r>
      <w:proofErr w:type="gramEnd"/>
      <w:r w:rsidR="00A07D8B">
        <w:rPr>
          <w:i/>
        </w:rPr>
        <w:t xml:space="preserve"> 1560$ - 2395$ / month</w:t>
      </w:r>
    </w:p>
    <w:p w14:paraId="6CAF1133" w14:textId="135E661F" w:rsid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business – Từ 10+ năm)</w:t>
      </w:r>
      <w:r w:rsidR="00A07D8B">
        <w:rPr>
          <w:i/>
        </w:rPr>
        <w:t>: from 2200$ / month</w:t>
      </w:r>
    </w:p>
    <w:p w14:paraId="3910AA6C" w14:textId="1D0DA285" w:rsidR="00605A0A" w:rsidRPr="00605A0A" w:rsidRDefault="00605A0A" w:rsidP="00605A0A">
      <w:pPr>
        <w:pStyle w:val="ListParagraph"/>
        <w:numPr>
          <w:ilvl w:val="0"/>
          <w:numId w:val="40"/>
        </w:numPr>
        <w:rPr>
          <w:i/>
        </w:rPr>
      </w:pPr>
      <w:r>
        <w:rPr>
          <w:i/>
        </w:rPr>
        <w:t xml:space="preserve">Director &amp; higher </w:t>
      </w:r>
      <w:r w:rsidR="008A3A48">
        <w:rPr>
          <w:i/>
        </w:rPr>
        <w:t>(Theo định hướng technical – Từ 10+ năm)</w:t>
      </w:r>
      <w:r w:rsidR="00A07D8B">
        <w:rPr>
          <w:i/>
        </w:rPr>
        <w:t>: from 2600$ / month</w:t>
      </w:r>
    </w:p>
    <w:p w14:paraId="4F888F68" w14:textId="77777777" w:rsidR="00605A0A" w:rsidRDefault="00605A0A" w:rsidP="003D6029">
      <w:pPr>
        <w:rPr>
          <w:i/>
        </w:rPr>
      </w:pPr>
    </w:p>
    <w:p w14:paraId="44E85B20" w14:textId="64C97230" w:rsidR="003E6A70" w:rsidRDefault="003E6A70" w:rsidP="003D6029">
      <w:pPr>
        <w:rPr>
          <w:i/>
        </w:rPr>
      </w:pPr>
      <w:r>
        <w:rPr>
          <w:i/>
        </w:rPr>
        <w:t>Chi phí kiểm thử</w:t>
      </w:r>
      <w:r w:rsidR="00765BBB">
        <w:rPr>
          <w:i/>
        </w:rPr>
        <w:t>: Theo chức năng</w:t>
      </w:r>
      <w:r w:rsidR="00414D73">
        <w:rPr>
          <w:i/>
        </w:rPr>
        <w:t xml:space="preserve">: </w:t>
      </w:r>
      <w:r w:rsidR="000D7969">
        <w:rPr>
          <w:i/>
        </w:rPr>
        <w:t>43,2 triệu VNĐ</w:t>
      </w:r>
    </w:p>
    <w:p w14:paraId="5B12B085" w14:textId="5401793D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  <w:r w:rsidR="00A74055">
        <w:rPr>
          <w:i/>
        </w:rPr>
        <w:t>:</w:t>
      </w:r>
      <w:r w:rsidR="008A2D50">
        <w:rPr>
          <w:i/>
        </w:rPr>
        <w:t xml:space="preserve"> </w:t>
      </w:r>
      <w:r w:rsidR="00414D73">
        <w:rPr>
          <w:i/>
        </w:rPr>
        <w:t>Phong</w:t>
      </w:r>
    </w:p>
    <w:p w14:paraId="150ECCDC" w14:textId="2A9AA512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  <w:r w:rsidR="00A74055">
        <w:rPr>
          <w:i/>
        </w:rPr>
        <w:t>:</w:t>
      </w:r>
      <w:r w:rsidR="008A2D50">
        <w:rPr>
          <w:i/>
        </w:rPr>
        <w:t xml:space="preserve"> Dũng</w:t>
      </w:r>
      <w:r w:rsidR="00A74055">
        <w:rPr>
          <w:i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4B823FB4" w:rsidR="00D65A38" w:rsidRDefault="00FF6F60" w:rsidP="003D6029">
      <w:pPr>
        <w:rPr>
          <w:i/>
        </w:rPr>
      </w:pPr>
      <w:r>
        <w:rPr>
          <w:i/>
        </w:rPr>
        <w:t>Ước lượng số dòng code</w:t>
      </w:r>
      <w:r w:rsidR="004B414C">
        <w:rPr>
          <w:i/>
        </w:rPr>
        <w:t xml:space="preserve">: </w:t>
      </w:r>
      <w:r w:rsidR="00681924">
        <w:rPr>
          <w:i/>
        </w:rPr>
        <w:t>Số dòng code tương đối</w:t>
      </w:r>
      <w:r w:rsidR="0074798A">
        <w:rPr>
          <w:i/>
        </w:rPr>
        <w:t xml:space="preserve"> đầy</w:t>
      </w:r>
      <w:r w:rsidR="00681924">
        <w:rPr>
          <w:i/>
        </w:rPr>
        <w:t xml:space="preserve"> đủ, không quá nhiều gây khó đọc</w:t>
      </w:r>
      <w:r w:rsidR="0074798A">
        <w:rPr>
          <w:i/>
        </w:rPr>
        <w:t xml:space="preserve">, khó thay đổi </w:t>
      </w:r>
    </w:p>
    <w:p w14:paraId="49FE857A" w14:textId="62F179C3" w:rsidR="00FF6F60" w:rsidRDefault="00FF6F60" w:rsidP="003D6029">
      <w:pPr>
        <w:rPr>
          <w:i/>
        </w:rPr>
      </w:pPr>
      <w:r>
        <w:rPr>
          <w:i/>
        </w:rPr>
        <w:t>Ước lượng số testcase</w:t>
      </w:r>
      <w:r w:rsidR="000D5AD8">
        <w:rPr>
          <w:i/>
        </w:rPr>
        <w:t xml:space="preserve">: </w:t>
      </w:r>
      <w:r w:rsidR="00BA6AFE">
        <w:rPr>
          <w:i/>
        </w:rPr>
        <w:t>144</w:t>
      </w:r>
    </w:p>
    <w:p w14:paraId="22C571DC" w14:textId="30C00D95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lastRenderedPageBreak/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r w:rsidR="008558DE">
        <w:rPr>
          <w:i/>
          <w:lang w:val="fr-FR"/>
        </w:rPr>
        <w:t xml:space="preserve"> (mỗi ngàn dòng code)</w:t>
      </w:r>
      <w:r w:rsidR="00CB531A">
        <w:rPr>
          <w:i/>
          <w:lang w:val="fr-FR"/>
        </w:rPr>
        <w:t> : 100</w:t>
      </w:r>
      <w:r w:rsidR="00C3004E">
        <w:rPr>
          <w:i/>
          <w:lang w:val="fr-FR"/>
        </w:rPr>
        <w:t xml:space="preserve"> comments/kloc</w:t>
      </w:r>
    </w:p>
    <w:p w14:paraId="2715EB7B" w14:textId="7E09B804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C3004E">
        <w:rPr>
          <w:i/>
          <w:lang w:val="fr-FR"/>
        </w:rPr>
        <w:t xml:space="preserve"> : 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6B3EEA11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  <w:r w:rsidR="00BF6CD8">
        <w:t xml:space="preserve"> +</w:t>
      </w:r>
      <w:r w:rsidR="00045884">
        <w:t xml:space="preserve"> 10% số dòng so với ban đầu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39748FD4" w14:textId="2D343832" w:rsidR="00687141" w:rsidRDefault="004C5C1C" w:rsidP="00127A55">
      <w:pPr>
        <w:rPr>
          <w:lang w:eastAsia="en-US" w:bidi="ar-SA"/>
        </w:rPr>
      </w:pPr>
      <w:r>
        <w:rPr>
          <w:lang w:eastAsia="en-US" w:bidi="ar-SA"/>
        </w:rPr>
        <w:t>Tầm 20 tài liệu khác</w:t>
      </w:r>
    </w:p>
    <w:p w14:paraId="475CA178" w14:textId="6759B79B" w:rsidR="00EC7B04" w:rsidRDefault="00A55CE6" w:rsidP="00127A55">
      <w:pPr>
        <w:rPr>
          <w:lang w:eastAsia="en-US" w:bidi="ar-SA"/>
        </w:rPr>
      </w:pPr>
      <w:hyperlink r:id="rId17" w:history="1">
        <w:r w:rsidR="00EC7B04" w:rsidRPr="009A69AB">
          <w:rPr>
            <w:rStyle w:val="Hyperlink"/>
            <w:lang w:eastAsia="en-US" w:bidi="ar-SA"/>
          </w:rPr>
          <w:t>https://topdev.vn/blog/muc-luong-lap-trinh-vien-nam-2021/</w:t>
        </w:r>
      </w:hyperlink>
    </w:p>
    <w:p w14:paraId="77E593F1" w14:textId="0BAD0D74" w:rsidR="001A7673" w:rsidRDefault="00A55CE6" w:rsidP="00127A55">
      <w:pPr>
        <w:rPr>
          <w:lang w:eastAsia="en-US" w:bidi="ar-SA"/>
        </w:rPr>
      </w:pPr>
      <w:hyperlink r:id="rId18" w:history="1">
        <w:r w:rsidR="001A7673" w:rsidRPr="009A69AB">
          <w:rPr>
            <w:rStyle w:val="Hyperlink"/>
            <w:lang w:eastAsia="en-US" w:bidi="ar-SA"/>
          </w:rPr>
          <w:t>https://vn.joboko.com/blog/luong-cua-lap-trinh-vien-co-cao-khong-nsi3647</w:t>
        </w:r>
      </w:hyperlink>
    </w:p>
    <w:p w14:paraId="03FEBD9B" w14:textId="29BFD574" w:rsidR="001A7673" w:rsidRDefault="00A55CE6" w:rsidP="00127A55">
      <w:pPr>
        <w:rPr>
          <w:lang w:eastAsia="en-US" w:bidi="ar-SA"/>
        </w:rPr>
      </w:pPr>
      <w:hyperlink r:id="rId19" w:history="1">
        <w:r w:rsidR="001A7673" w:rsidRPr="009A69AB">
          <w:rPr>
            <w:rStyle w:val="Hyperlink"/>
            <w:lang w:eastAsia="en-US" w:bidi="ar-SA"/>
          </w:rPr>
          <w:t>https://hocvienagile.com/luong-lap-trinh-vien/</w:t>
        </w:r>
      </w:hyperlink>
    </w:p>
    <w:p w14:paraId="3A4F45EA" w14:textId="174E2CCF" w:rsidR="001A7673" w:rsidRDefault="00A55CE6" w:rsidP="00127A55">
      <w:pPr>
        <w:rPr>
          <w:lang w:eastAsia="en-US" w:bidi="ar-SA"/>
        </w:rPr>
      </w:pPr>
      <w:hyperlink r:id="rId20" w:history="1">
        <w:r w:rsidR="001A7673" w:rsidRPr="009A69AB">
          <w:rPr>
            <w:rStyle w:val="Hyperlink"/>
            <w:lang w:eastAsia="en-US" w:bidi="ar-SA"/>
          </w:rPr>
          <w:t>https://vnexpress.net/ky-su-it-viet-nam-dang-nhan-luong-bao-nhieu-mot-thang-4304787.html</w:t>
        </w:r>
      </w:hyperlink>
    </w:p>
    <w:p w14:paraId="721E94C6" w14:textId="3C3EAABF" w:rsidR="001A7673" w:rsidRDefault="00A55CE6" w:rsidP="00127A55">
      <w:pPr>
        <w:rPr>
          <w:lang w:eastAsia="en-US" w:bidi="ar-SA"/>
        </w:rPr>
      </w:pPr>
      <w:hyperlink r:id="rId21" w:history="1">
        <w:r w:rsidR="001A7673" w:rsidRPr="009A69AB">
          <w:rPr>
            <w:rStyle w:val="Hyperlink"/>
            <w:lang w:eastAsia="en-US" w:bidi="ar-SA"/>
          </w:rPr>
          <w:t>https://timviec365.vn/ssl/luong-lap-trinh-vien-s289.html</w:t>
        </w:r>
      </w:hyperlink>
    </w:p>
    <w:p w14:paraId="01B81AAA" w14:textId="769F2769" w:rsidR="001A7673" w:rsidRDefault="00A55CE6" w:rsidP="00127A55">
      <w:pPr>
        <w:rPr>
          <w:lang w:eastAsia="en-US" w:bidi="ar-SA"/>
        </w:rPr>
      </w:pPr>
      <w:hyperlink r:id="rId22" w:history="1">
        <w:r w:rsidR="001A7673" w:rsidRPr="009A69AB">
          <w:rPr>
            <w:rStyle w:val="Hyperlink"/>
            <w:lang w:eastAsia="en-US" w:bidi="ar-SA"/>
          </w:rPr>
          <w:t>https://codegym.vn/blog/2020/02/07/muc-luong-lap-trinh-vien-tai-viet-nam-codegym/</w:t>
        </w:r>
      </w:hyperlink>
    </w:p>
    <w:p w14:paraId="1B83B9D5" w14:textId="0C2B8476" w:rsidR="001A7673" w:rsidRDefault="00A55CE6" w:rsidP="00127A55">
      <w:pPr>
        <w:rPr>
          <w:rStyle w:val="Hyperlink"/>
          <w:lang w:eastAsia="en-US" w:bidi="ar-SA"/>
        </w:rPr>
      </w:pPr>
      <w:hyperlink r:id="rId23" w:history="1">
        <w:r w:rsidR="001A7673" w:rsidRPr="009A69AB">
          <w:rPr>
            <w:rStyle w:val="Hyperlink"/>
            <w:lang w:eastAsia="en-US" w:bidi="ar-SA"/>
          </w:rPr>
          <w:t>https://topviecit.vn/blog/luong-lap-trinh-vien-theo-vi-tri-va-cap-bac/</w:t>
        </w:r>
      </w:hyperlink>
    </w:p>
    <w:p w14:paraId="7C854FAC" w14:textId="250AF5AB" w:rsidR="0015106A" w:rsidRDefault="00A55CE6" w:rsidP="00127A55">
      <w:pPr>
        <w:rPr>
          <w:rStyle w:val="Hyperlink"/>
        </w:rPr>
      </w:pPr>
      <w:hyperlink r:id="rId24" w:history="1">
        <w:r w:rsidR="0015106A">
          <w:rPr>
            <w:rStyle w:val="Hyperlink"/>
          </w:rPr>
          <w:t>Tiêu chí đầu vào và đầu ra trong kiểm thử phần mềm (viblo.asia)</w:t>
        </w:r>
      </w:hyperlink>
    </w:p>
    <w:p w14:paraId="307F68FB" w14:textId="306539A9" w:rsidR="00024A82" w:rsidRDefault="00024A82" w:rsidP="00127A55">
      <w:pPr>
        <w:rPr>
          <w:lang w:eastAsia="en-US" w:bidi="ar-SA"/>
        </w:rPr>
      </w:pPr>
      <w:hyperlink r:id="rId25" w:history="1">
        <w:r>
          <w:rPr>
            <w:rStyle w:val="Hyperlink"/>
          </w:rPr>
          <w:t>Unit Test là gì? Khái niệm và vai trò | TopDev</w:t>
        </w:r>
      </w:hyperlink>
    </w:p>
    <w:p w14:paraId="548C1F76" w14:textId="1EE29C07" w:rsidR="001A7673" w:rsidRDefault="001A7673" w:rsidP="00127A55">
      <w:pPr>
        <w:rPr>
          <w:lang w:eastAsia="en-US" w:bidi="ar-SA"/>
        </w:rPr>
      </w:pPr>
      <w:r w:rsidRPr="001A7673">
        <w:rPr>
          <w:lang w:eastAsia="en-US" w:bidi="ar-SA"/>
        </w:rPr>
        <w:t>https://vietnamsalary.careerbuilder.vn/detail/L%E1%BA%ADp-Tr%C3%ACnh-Vi%C3%AAn-kw</w:t>
      </w:r>
    </w:p>
    <w:p w14:paraId="2C73C318" w14:textId="54148621" w:rsidR="003B4016" w:rsidRPr="00127A55" w:rsidRDefault="003B4016" w:rsidP="00127A55">
      <w:pPr>
        <w:rPr>
          <w:lang w:eastAsia="en-US" w:bidi="ar-SA"/>
        </w:rPr>
      </w:pPr>
      <w:r>
        <w:rPr>
          <w:lang w:eastAsia="en-US" w:bidi="ar-SA"/>
        </w:rPr>
        <w:t xml:space="preserve">STT – Tên tác giả - Tên tác phẩm </w:t>
      </w:r>
      <w:r w:rsidR="00687141">
        <w:rPr>
          <w:lang w:eastAsia="en-US" w:bidi="ar-SA"/>
        </w:rPr>
        <w:t>–</w:t>
      </w:r>
      <w:r>
        <w:rPr>
          <w:lang w:eastAsia="en-US" w:bidi="ar-SA"/>
        </w:rPr>
        <w:t xml:space="preserve"> </w:t>
      </w:r>
      <w:r w:rsidR="00687141">
        <w:rPr>
          <w:lang w:eastAsia="en-US" w:bidi="ar-SA"/>
        </w:rPr>
        <w:t>Ngày sản xuất tác phẩm</w:t>
      </w: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DC709" w14:textId="77777777" w:rsidR="00A55CE6" w:rsidRDefault="00A55CE6">
      <w:r>
        <w:separator/>
      </w:r>
    </w:p>
    <w:p w14:paraId="35496B14" w14:textId="77777777" w:rsidR="00A55CE6" w:rsidRDefault="00A55CE6"/>
  </w:endnote>
  <w:endnote w:type="continuationSeparator" w:id="0">
    <w:p w14:paraId="27AA2CA2" w14:textId="77777777" w:rsidR="00A55CE6" w:rsidRDefault="00A55CE6">
      <w:r>
        <w:continuationSeparator/>
      </w:r>
    </w:p>
    <w:p w14:paraId="467EFEA5" w14:textId="77777777" w:rsidR="00A55CE6" w:rsidRDefault="00A55CE6"/>
  </w:endnote>
  <w:endnote w:type="continuationNotice" w:id="1">
    <w:p w14:paraId="2893E2B1" w14:textId="77777777" w:rsidR="00A55CE6" w:rsidRDefault="00A55C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1C10169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FD0F0A">
      <w:rPr>
        <w:i/>
        <w:color w:val="003366"/>
      </w:rPr>
      <w:t>Đường 401</w:t>
    </w:r>
    <w:r w:rsidR="00D36463">
      <w:rPr>
        <w:i/>
        <w:color w:val="003366"/>
      </w:rPr>
      <w:t xml:space="preserve"> tổ 20, phường Hoàng Thanh Tùng, thành phố</w:t>
    </w:r>
    <w:r w:rsidR="00F0395D">
      <w:rPr>
        <w:i/>
        <w:color w:val="003366"/>
      </w:rPr>
      <w:t xml:space="preserve"> Xích Nguyệt, tỉnh Mặt Trăng</w:t>
    </w:r>
  </w:p>
  <w:p w14:paraId="43981AA0" w14:textId="39BFE332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  <w:r w:rsidR="00F0395D">
      <w:rPr>
        <w:i/>
        <w:color w:val="003366"/>
      </w:rPr>
      <w:t>0869275819</w:t>
    </w:r>
  </w:p>
  <w:p w14:paraId="3D4256F9" w14:textId="61EE3EF5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E03C8A">
      <w:rPr>
        <w:i/>
        <w:color w:val="003366"/>
      </w:rPr>
      <w:t>manhholyka@vdth.com.vn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8762" w14:textId="77777777" w:rsidR="00A55CE6" w:rsidRDefault="00A55CE6">
      <w:r>
        <w:separator/>
      </w:r>
    </w:p>
    <w:p w14:paraId="6F4077BE" w14:textId="77777777" w:rsidR="00A55CE6" w:rsidRDefault="00A55CE6"/>
  </w:footnote>
  <w:footnote w:type="continuationSeparator" w:id="0">
    <w:p w14:paraId="57171A8C" w14:textId="77777777" w:rsidR="00A55CE6" w:rsidRDefault="00A55CE6">
      <w:r>
        <w:continuationSeparator/>
      </w:r>
    </w:p>
    <w:p w14:paraId="2C624C05" w14:textId="77777777" w:rsidR="00A55CE6" w:rsidRDefault="00A55CE6"/>
  </w:footnote>
  <w:footnote w:type="continuationNotice" w:id="1">
    <w:p w14:paraId="114494A8" w14:textId="77777777" w:rsidR="00A55CE6" w:rsidRDefault="00A55C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0D5675D"/>
    <w:multiLevelType w:val="hybridMultilevel"/>
    <w:tmpl w:val="950ECDB0"/>
    <w:lvl w:ilvl="0" w:tplc="7FBA831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F769B0"/>
    <w:multiLevelType w:val="hybridMultilevel"/>
    <w:tmpl w:val="ABA45C04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3396467D"/>
    <w:multiLevelType w:val="hybridMultilevel"/>
    <w:tmpl w:val="B68CB66C"/>
    <w:lvl w:ilvl="0" w:tplc="7FBA8318">
      <w:numFmt w:val="bullet"/>
      <w:lvlText w:val="-"/>
      <w:lvlJc w:val="left"/>
      <w:pPr>
        <w:ind w:left="108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0D3108"/>
    <w:multiLevelType w:val="hybridMultilevel"/>
    <w:tmpl w:val="FCB655CC"/>
    <w:lvl w:ilvl="0" w:tplc="CC70789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143C11"/>
    <w:multiLevelType w:val="hybridMultilevel"/>
    <w:tmpl w:val="3C1C4C34"/>
    <w:lvl w:ilvl="0" w:tplc="201E94C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4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4"/>
  </w:num>
  <w:num w:numId="21">
    <w:abstractNumId w:val="43"/>
  </w:num>
  <w:num w:numId="22">
    <w:abstractNumId w:val="23"/>
  </w:num>
  <w:num w:numId="23">
    <w:abstractNumId w:val="20"/>
  </w:num>
  <w:num w:numId="24">
    <w:abstractNumId w:val="25"/>
  </w:num>
  <w:num w:numId="25">
    <w:abstractNumId w:val="31"/>
  </w:num>
  <w:num w:numId="26">
    <w:abstractNumId w:val="26"/>
  </w:num>
  <w:num w:numId="27">
    <w:abstractNumId w:val="39"/>
  </w:num>
  <w:num w:numId="28">
    <w:abstractNumId w:val="33"/>
  </w:num>
  <w:num w:numId="29">
    <w:abstractNumId w:val="21"/>
  </w:num>
  <w:num w:numId="30">
    <w:abstractNumId w:val="19"/>
  </w:num>
  <w:num w:numId="31">
    <w:abstractNumId w:val="38"/>
  </w:num>
  <w:num w:numId="32">
    <w:abstractNumId w:val="29"/>
  </w:num>
  <w:num w:numId="33">
    <w:abstractNumId w:val="34"/>
  </w:num>
  <w:num w:numId="34">
    <w:abstractNumId w:val="28"/>
  </w:num>
  <w:num w:numId="35">
    <w:abstractNumId w:val="37"/>
  </w:num>
  <w:num w:numId="36">
    <w:abstractNumId w:val="36"/>
  </w:num>
  <w:num w:numId="37">
    <w:abstractNumId w:val="40"/>
  </w:num>
  <w:num w:numId="38">
    <w:abstractNumId w:val="27"/>
  </w:num>
  <w:num w:numId="39">
    <w:abstractNumId w:val="42"/>
  </w:num>
  <w:num w:numId="40">
    <w:abstractNumId w:val="18"/>
  </w:num>
  <w:num w:numId="41">
    <w:abstractNumId w:val="41"/>
  </w:num>
  <w:num w:numId="42">
    <w:abstractNumId w:val="35"/>
  </w:num>
  <w:num w:numId="43">
    <w:abstractNumId w:val="22"/>
  </w:num>
  <w:num w:numId="44">
    <w:abstractNumId w:val="32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074D1"/>
    <w:rsid w:val="00010D52"/>
    <w:rsid w:val="00011B84"/>
    <w:rsid w:val="000123C4"/>
    <w:rsid w:val="0001730E"/>
    <w:rsid w:val="00017E86"/>
    <w:rsid w:val="000215EB"/>
    <w:rsid w:val="000230B4"/>
    <w:rsid w:val="00024A82"/>
    <w:rsid w:val="0003065D"/>
    <w:rsid w:val="00030EB1"/>
    <w:rsid w:val="00033D8B"/>
    <w:rsid w:val="000342ED"/>
    <w:rsid w:val="0003691C"/>
    <w:rsid w:val="00044EE2"/>
    <w:rsid w:val="00045884"/>
    <w:rsid w:val="000465BE"/>
    <w:rsid w:val="00050CBF"/>
    <w:rsid w:val="00054E47"/>
    <w:rsid w:val="000604A2"/>
    <w:rsid w:val="000628EC"/>
    <w:rsid w:val="00063221"/>
    <w:rsid w:val="000705DC"/>
    <w:rsid w:val="00072CD7"/>
    <w:rsid w:val="00076FCA"/>
    <w:rsid w:val="000800BD"/>
    <w:rsid w:val="00081ADE"/>
    <w:rsid w:val="0008695B"/>
    <w:rsid w:val="00087875"/>
    <w:rsid w:val="00091B3D"/>
    <w:rsid w:val="00095542"/>
    <w:rsid w:val="00097E16"/>
    <w:rsid w:val="000A09A5"/>
    <w:rsid w:val="000A1C50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AD8"/>
    <w:rsid w:val="000D65BE"/>
    <w:rsid w:val="000D792D"/>
    <w:rsid w:val="000D7969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3E37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141B"/>
    <w:rsid w:val="00122A04"/>
    <w:rsid w:val="00122C66"/>
    <w:rsid w:val="00125AE5"/>
    <w:rsid w:val="00127A55"/>
    <w:rsid w:val="001307F8"/>
    <w:rsid w:val="00130FEA"/>
    <w:rsid w:val="001341DC"/>
    <w:rsid w:val="00135B6F"/>
    <w:rsid w:val="001417E6"/>
    <w:rsid w:val="00141A0D"/>
    <w:rsid w:val="00141B15"/>
    <w:rsid w:val="001501A9"/>
    <w:rsid w:val="0015106A"/>
    <w:rsid w:val="00165B2F"/>
    <w:rsid w:val="001674DD"/>
    <w:rsid w:val="001706A0"/>
    <w:rsid w:val="00170971"/>
    <w:rsid w:val="0017102C"/>
    <w:rsid w:val="00171520"/>
    <w:rsid w:val="001733C6"/>
    <w:rsid w:val="00175BC5"/>
    <w:rsid w:val="00180183"/>
    <w:rsid w:val="00191F37"/>
    <w:rsid w:val="00192437"/>
    <w:rsid w:val="0019250F"/>
    <w:rsid w:val="001A04B9"/>
    <w:rsid w:val="001A1FF1"/>
    <w:rsid w:val="001A2E68"/>
    <w:rsid w:val="001A7673"/>
    <w:rsid w:val="001A7B00"/>
    <w:rsid w:val="001B21D1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4D74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44E8"/>
    <w:rsid w:val="0027238F"/>
    <w:rsid w:val="0027590A"/>
    <w:rsid w:val="00276745"/>
    <w:rsid w:val="00276878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7A86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09A"/>
    <w:rsid w:val="002E11E0"/>
    <w:rsid w:val="002E40B5"/>
    <w:rsid w:val="002E4B10"/>
    <w:rsid w:val="002E5FB8"/>
    <w:rsid w:val="002F1475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564E"/>
    <w:rsid w:val="003569B7"/>
    <w:rsid w:val="003574D5"/>
    <w:rsid w:val="003604BD"/>
    <w:rsid w:val="003613A4"/>
    <w:rsid w:val="003641C0"/>
    <w:rsid w:val="003642C9"/>
    <w:rsid w:val="00366A8C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49EC"/>
    <w:rsid w:val="0039657F"/>
    <w:rsid w:val="003A07F2"/>
    <w:rsid w:val="003A3FFF"/>
    <w:rsid w:val="003A5EB8"/>
    <w:rsid w:val="003B1213"/>
    <w:rsid w:val="003B1D09"/>
    <w:rsid w:val="003B4016"/>
    <w:rsid w:val="003B4CE6"/>
    <w:rsid w:val="003C0262"/>
    <w:rsid w:val="003C026C"/>
    <w:rsid w:val="003C2146"/>
    <w:rsid w:val="003C4C8F"/>
    <w:rsid w:val="003C6760"/>
    <w:rsid w:val="003C7422"/>
    <w:rsid w:val="003D1032"/>
    <w:rsid w:val="003D14FF"/>
    <w:rsid w:val="003D6029"/>
    <w:rsid w:val="003E1613"/>
    <w:rsid w:val="003E27B5"/>
    <w:rsid w:val="003E575B"/>
    <w:rsid w:val="003E6A70"/>
    <w:rsid w:val="003E6FB7"/>
    <w:rsid w:val="003F1120"/>
    <w:rsid w:val="003F4CC9"/>
    <w:rsid w:val="003F4ED0"/>
    <w:rsid w:val="00401B28"/>
    <w:rsid w:val="004052B6"/>
    <w:rsid w:val="00405F48"/>
    <w:rsid w:val="0040623D"/>
    <w:rsid w:val="00407AC0"/>
    <w:rsid w:val="00411497"/>
    <w:rsid w:val="00414D73"/>
    <w:rsid w:val="00416B67"/>
    <w:rsid w:val="00423B9A"/>
    <w:rsid w:val="004265A4"/>
    <w:rsid w:val="00427BEE"/>
    <w:rsid w:val="00432A26"/>
    <w:rsid w:val="0043374D"/>
    <w:rsid w:val="00434015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6C7"/>
    <w:rsid w:val="00464FA9"/>
    <w:rsid w:val="0046550C"/>
    <w:rsid w:val="00470D08"/>
    <w:rsid w:val="004738B4"/>
    <w:rsid w:val="0047402E"/>
    <w:rsid w:val="004741A6"/>
    <w:rsid w:val="0047634D"/>
    <w:rsid w:val="004849F5"/>
    <w:rsid w:val="004918D0"/>
    <w:rsid w:val="004933BE"/>
    <w:rsid w:val="00495E5D"/>
    <w:rsid w:val="004A1B61"/>
    <w:rsid w:val="004A422B"/>
    <w:rsid w:val="004A4485"/>
    <w:rsid w:val="004A60F2"/>
    <w:rsid w:val="004A61CF"/>
    <w:rsid w:val="004A6C7A"/>
    <w:rsid w:val="004A6FCF"/>
    <w:rsid w:val="004A7F93"/>
    <w:rsid w:val="004B1258"/>
    <w:rsid w:val="004B3762"/>
    <w:rsid w:val="004B414C"/>
    <w:rsid w:val="004B6C3C"/>
    <w:rsid w:val="004C004E"/>
    <w:rsid w:val="004C5C1C"/>
    <w:rsid w:val="004C71FA"/>
    <w:rsid w:val="004D36AD"/>
    <w:rsid w:val="004D572B"/>
    <w:rsid w:val="004D7309"/>
    <w:rsid w:val="004E3C1E"/>
    <w:rsid w:val="004F0C06"/>
    <w:rsid w:val="004F0D61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226D7"/>
    <w:rsid w:val="005306F1"/>
    <w:rsid w:val="005325D6"/>
    <w:rsid w:val="00535FEC"/>
    <w:rsid w:val="0053618E"/>
    <w:rsid w:val="00540C12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189"/>
    <w:rsid w:val="00572F5B"/>
    <w:rsid w:val="0057307B"/>
    <w:rsid w:val="00577108"/>
    <w:rsid w:val="005774E1"/>
    <w:rsid w:val="0058075C"/>
    <w:rsid w:val="00581AC8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0CBA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1CB"/>
    <w:rsid w:val="00601960"/>
    <w:rsid w:val="00605636"/>
    <w:rsid w:val="00605A0A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9D7"/>
    <w:rsid w:val="006645F5"/>
    <w:rsid w:val="00666F0F"/>
    <w:rsid w:val="006677AA"/>
    <w:rsid w:val="00667DD5"/>
    <w:rsid w:val="0067312C"/>
    <w:rsid w:val="00676795"/>
    <w:rsid w:val="00681924"/>
    <w:rsid w:val="00682351"/>
    <w:rsid w:val="0068390E"/>
    <w:rsid w:val="00686B20"/>
    <w:rsid w:val="00687141"/>
    <w:rsid w:val="00687A4B"/>
    <w:rsid w:val="006904D2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5526"/>
    <w:rsid w:val="006D666A"/>
    <w:rsid w:val="006D6E0A"/>
    <w:rsid w:val="006E0E28"/>
    <w:rsid w:val="006E1B96"/>
    <w:rsid w:val="006E1FFE"/>
    <w:rsid w:val="006E678E"/>
    <w:rsid w:val="006F11C9"/>
    <w:rsid w:val="006F1552"/>
    <w:rsid w:val="00700187"/>
    <w:rsid w:val="007014B4"/>
    <w:rsid w:val="00702D09"/>
    <w:rsid w:val="00715679"/>
    <w:rsid w:val="00715834"/>
    <w:rsid w:val="00716837"/>
    <w:rsid w:val="00717762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06A8"/>
    <w:rsid w:val="00741AE9"/>
    <w:rsid w:val="0074533F"/>
    <w:rsid w:val="0074798A"/>
    <w:rsid w:val="00747A56"/>
    <w:rsid w:val="00751F1C"/>
    <w:rsid w:val="00753672"/>
    <w:rsid w:val="007627E0"/>
    <w:rsid w:val="00765BBB"/>
    <w:rsid w:val="00766319"/>
    <w:rsid w:val="007703F5"/>
    <w:rsid w:val="00770814"/>
    <w:rsid w:val="0077221A"/>
    <w:rsid w:val="00774024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367D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E36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51FF"/>
    <w:rsid w:val="0083628A"/>
    <w:rsid w:val="00836F96"/>
    <w:rsid w:val="00840B21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8DE"/>
    <w:rsid w:val="00855EFD"/>
    <w:rsid w:val="008606E4"/>
    <w:rsid w:val="00864945"/>
    <w:rsid w:val="00864AAE"/>
    <w:rsid w:val="00865CE6"/>
    <w:rsid w:val="0087014C"/>
    <w:rsid w:val="0087449E"/>
    <w:rsid w:val="00875549"/>
    <w:rsid w:val="00877DC8"/>
    <w:rsid w:val="00882F81"/>
    <w:rsid w:val="00886173"/>
    <w:rsid w:val="008868E0"/>
    <w:rsid w:val="00887EF8"/>
    <w:rsid w:val="00894A81"/>
    <w:rsid w:val="0089595C"/>
    <w:rsid w:val="00895F6E"/>
    <w:rsid w:val="00896C23"/>
    <w:rsid w:val="008A0816"/>
    <w:rsid w:val="008A2D50"/>
    <w:rsid w:val="008A3A48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5F39"/>
    <w:rsid w:val="0096683F"/>
    <w:rsid w:val="00966A37"/>
    <w:rsid w:val="009716BD"/>
    <w:rsid w:val="00974A72"/>
    <w:rsid w:val="0098177E"/>
    <w:rsid w:val="00981878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1662"/>
    <w:rsid w:val="009B34FB"/>
    <w:rsid w:val="009B63DB"/>
    <w:rsid w:val="009B7852"/>
    <w:rsid w:val="009C41F9"/>
    <w:rsid w:val="009D055A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9F6246"/>
    <w:rsid w:val="00A01B4E"/>
    <w:rsid w:val="00A06DC4"/>
    <w:rsid w:val="00A07D8B"/>
    <w:rsid w:val="00A105D3"/>
    <w:rsid w:val="00A10802"/>
    <w:rsid w:val="00A14C1B"/>
    <w:rsid w:val="00A151A2"/>
    <w:rsid w:val="00A1567B"/>
    <w:rsid w:val="00A1588F"/>
    <w:rsid w:val="00A17A47"/>
    <w:rsid w:val="00A206EB"/>
    <w:rsid w:val="00A23C6C"/>
    <w:rsid w:val="00A240CF"/>
    <w:rsid w:val="00A2521D"/>
    <w:rsid w:val="00A31DC4"/>
    <w:rsid w:val="00A3290F"/>
    <w:rsid w:val="00A367CF"/>
    <w:rsid w:val="00A428A2"/>
    <w:rsid w:val="00A43D43"/>
    <w:rsid w:val="00A44839"/>
    <w:rsid w:val="00A45026"/>
    <w:rsid w:val="00A455DC"/>
    <w:rsid w:val="00A4571D"/>
    <w:rsid w:val="00A46170"/>
    <w:rsid w:val="00A46FF8"/>
    <w:rsid w:val="00A50C52"/>
    <w:rsid w:val="00A516FF"/>
    <w:rsid w:val="00A5245C"/>
    <w:rsid w:val="00A52F30"/>
    <w:rsid w:val="00A5435A"/>
    <w:rsid w:val="00A54F06"/>
    <w:rsid w:val="00A55218"/>
    <w:rsid w:val="00A55CE6"/>
    <w:rsid w:val="00A62F4F"/>
    <w:rsid w:val="00A66123"/>
    <w:rsid w:val="00A702BA"/>
    <w:rsid w:val="00A71549"/>
    <w:rsid w:val="00A7166E"/>
    <w:rsid w:val="00A717D7"/>
    <w:rsid w:val="00A74055"/>
    <w:rsid w:val="00A75FB7"/>
    <w:rsid w:val="00A77408"/>
    <w:rsid w:val="00A84D40"/>
    <w:rsid w:val="00A87113"/>
    <w:rsid w:val="00A9037E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1E6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31C"/>
    <w:rsid w:val="00AE0415"/>
    <w:rsid w:val="00AE641A"/>
    <w:rsid w:val="00AF6F8A"/>
    <w:rsid w:val="00B02EEF"/>
    <w:rsid w:val="00B055F1"/>
    <w:rsid w:val="00B0583E"/>
    <w:rsid w:val="00B05CF6"/>
    <w:rsid w:val="00B061CD"/>
    <w:rsid w:val="00B1287F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1E6"/>
    <w:rsid w:val="00BA42BC"/>
    <w:rsid w:val="00BA6AFE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1988"/>
    <w:rsid w:val="00BE4AB9"/>
    <w:rsid w:val="00BE4D55"/>
    <w:rsid w:val="00BE577E"/>
    <w:rsid w:val="00BE5C52"/>
    <w:rsid w:val="00BE6D39"/>
    <w:rsid w:val="00BE7D7A"/>
    <w:rsid w:val="00BF16FE"/>
    <w:rsid w:val="00BF34B4"/>
    <w:rsid w:val="00BF55FC"/>
    <w:rsid w:val="00BF6CD8"/>
    <w:rsid w:val="00BF7699"/>
    <w:rsid w:val="00BF7A3F"/>
    <w:rsid w:val="00C00A8F"/>
    <w:rsid w:val="00C00EFE"/>
    <w:rsid w:val="00C01F07"/>
    <w:rsid w:val="00C03807"/>
    <w:rsid w:val="00C10F42"/>
    <w:rsid w:val="00C14092"/>
    <w:rsid w:val="00C1434D"/>
    <w:rsid w:val="00C16F59"/>
    <w:rsid w:val="00C179B2"/>
    <w:rsid w:val="00C20C6A"/>
    <w:rsid w:val="00C2490A"/>
    <w:rsid w:val="00C25018"/>
    <w:rsid w:val="00C26A31"/>
    <w:rsid w:val="00C26C98"/>
    <w:rsid w:val="00C274DA"/>
    <w:rsid w:val="00C3004E"/>
    <w:rsid w:val="00C30C8F"/>
    <w:rsid w:val="00C30DB4"/>
    <w:rsid w:val="00C350D5"/>
    <w:rsid w:val="00C353BC"/>
    <w:rsid w:val="00C356CB"/>
    <w:rsid w:val="00C37CE2"/>
    <w:rsid w:val="00C43177"/>
    <w:rsid w:val="00C4424A"/>
    <w:rsid w:val="00C45552"/>
    <w:rsid w:val="00C465FD"/>
    <w:rsid w:val="00C509E2"/>
    <w:rsid w:val="00C51155"/>
    <w:rsid w:val="00C5136B"/>
    <w:rsid w:val="00C52A75"/>
    <w:rsid w:val="00C64416"/>
    <w:rsid w:val="00C659C5"/>
    <w:rsid w:val="00C66E19"/>
    <w:rsid w:val="00C676C6"/>
    <w:rsid w:val="00C71AF5"/>
    <w:rsid w:val="00C722EE"/>
    <w:rsid w:val="00C72E8B"/>
    <w:rsid w:val="00C73484"/>
    <w:rsid w:val="00C75F15"/>
    <w:rsid w:val="00C77385"/>
    <w:rsid w:val="00C77825"/>
    <w:rsid w:val="00C77E8F"/>
    <w:rsid w:val="00C82ED5"/>
    <w:rsid w:val="00C8443B"/>
    <w:rsid w:val="00C849E9"/>
    <w:rsid w:val="00C867E6"/>
    <w:rsid w:val="00C87B44"/>
    <w:rsid w:val="00C9399B"/>
    <w:rsid w:val="00C93AFA"/>
    <w:rsid w:val="00C93D1F"/>
    <w:rsid w:val="00CA2483"/>
    <w:rsid w:val="00CA32C8"/>
    <w:rsid w:val="00CA4B97"/>
    <w:rsid w:val="00CA4FA8"/>
    <w:rsid w:val="00CB05D6"/>
    <w:rsid w:val="00CB3E7C"/>
    <w:rsid w:val="00CB4C67"/>
    <w:rsid w:val="00CB531A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3288"/>
    <w:rsid w:val="00CD6F81"/>
    <w:rsid w:val="00CD6F8E"/>
    <w:rsid w:val="00CD7D33"/>
    <w:rsid w:val="00CE0B65"/>
    <w:rsid w:val="00CE19E1"/>
    <w:rsid w:val="00CE5923"/>
    <w:rsid w:val="00CE5B8A"/>
    <w:rsid w:val="00CE7CCC"/>
    <w:rsid w:val="00CF53E4"/>
    <w:rsid w:val="00CF7915"/>
    <w:rsid w:val="00D010B9"/>
    <w:rsid w:val="00D0134B"/>
    <w:rsid w:val="00D02987"/>
    <w:rsid w:val="00D05381"/>
    <w:rsid w:val="00D1020B"/>
    <w:rsid w:val="00D1198D"/>
    <w:rsid w:val="00D14AA0"/>
    <w:rsid w:val="00D157EC"/>
    <w:rsid w:val="00D210E2"/>
    <w:rsid w:val="00D21A43"/>
    <w:rsid w:val="00D26094"/>
    <w:rsid w:val="00D270F2"/>
    <w:rsid w:val="00D31474"/>
    <w:rsid w:val="00D35504"/>
    <w:rsid w:val="00D36463"/>
    <w:rsid w:val="00D40957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13FC"/>
    <w:rsid w:val="00D72375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0A5"/>
    <w:rsid w:val="00D84E41"/>
    <w:rsid w:val="00D8660E"/>
    <w:rsid w:val="00D867AF"/>
    <w:rsid w:val="00D8793C"/>
    <w:rsid w:val="00D9442F"/>
    <w:rsid w:val="00D950AC"/>
    <w:rsid w:val="00D97346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A7F7A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D7B5F"/>
    <w:rsid w:val="00DE0787"/>
    <w:rsid w:val="00DE2C3B"/>
    <w:rsid w:val="00DE7243"/>
    <w:rsid w:val="00E02806"/>
    <w:rsid w:val="00E02811"/>
    <w:rsid w:val="00E0360C"/>
    <w:rsid w:val="00E0391B"/>
    <w:rsid w:val="00E03C8A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3715"/>
    <w:rsid w:val="00E24534"/>
    <w:rsid w:val="00E31DB9"/>
    <w:rsid w:val="00E36EA5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8706C"/>
    <w:rsid w:val="00E92314"/>
    <w:rsid w:val="00E926C3"/>
    <w:rsid w:val="00EA2B07"/>
    <w:rsid w:val="00EA3398"/>
    <w:rsid w:val="00EA7DC5"/>
    <w:rsid w:val="00EB3EDF"/>
    <w:rsid w:val="00EB6D44"/>
    <w:rsid w:val="00EB7A6A"/>
    <w:rsid w:val="00EC046A"/>
    <w:rsid w:val="00EC32DC"/>
    <w:rsid w:val="00EC3409"/>
    <w:rsid w:val="00EC5AA7"/>
    <w:rsid w:val="00EC7B04"/>
    <w:rsid w:val="00ED22B5"/>
    <w:rsid w:val="00ED43BF"/>
    <w:rsid w:val="00ED59D9"/>
    <w:rsid w:val="00ED5C1F"/>
    <w:rsid w:val="00ED6D21"/>
    <w:rsid w:val="00EE0EFF"/>
    <w:rsid w:val="00EE1C50"/>
    <w:rsid w:val="00EE7E46"/>
    <w:rsid w:val="00EF20A3"/>
    <w:rsid w:val="00EF2426"/>
    <w:rsid w:val="00EF70EA"/>
    <w:rsid w:val="00EF7954"/>
    <w:rsid w:val="00F0395D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556C4"/>
    <w:rsid w:val="00F616AE"/>
    <w:rsid w:val="00F669CB"/>
    <w:rsid w:val="00F7259E"/>
    <w:rsid w:val="00F72B6D"/>
    <w:rsid w:val="00F773F2"/>
    <w:rsid w:val="00F80AFD"/>
    <w:rsid w:val="00F85B49"/>
    <w:rsid w:val="00F87035"/>
    <w:rsid w:val="00F90676"/>
    <w:rsid w:val="00F916B8"/>
    <w:rsid w:val="00F9275E"/>
    <w:rsid w:val="00F930E7"/>
    <w:rsid w:val="00F94254"/>
    <w:rsid w:val="00F95EA1"/>
    <w:rsid w:val="00FA2466"/>
    <w:rsid w:val="00FA27F9"/>
    <w:rsid w:val="00FA5449"/>
    <w:rsid w:val="00FA6329"/>
    <w:rsid w:val="00FB1B65"/>
    <w:rsid w:val="00FB1FF5"/>
    <w:rsid w:val="00FB649D"/>
    <w:rsid w:val="00FB6EAC"/>
    <w:rsid w:val="00FB78AA"/>
    <w:rsid w:val="00FB7B3E"/>
    <w:rsid w:val="00FC124D"/>
    <w:rsid w:val="00FC1529"/>
    <w:rsid w:val="00FC37D1"/>
    <w:rsid w:val="00FD0F0A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2F30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vn.joboko.com/blog/luong-cua-lap-trinh-vien-co-cao-khong-nsi3647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timviec365.vn/ssl/luong-lap-trinh-vien-s289.html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topdev.vn/blog/muc-luong-lap-trinh-vien-nam-2021/" TargetMode="External"/><Relationship Id="rId25" Type="http://schemas.openxmlformats.org/officeDocument/2006/relationships/hyperlink" Target="https://topdev.vn/blog/unit-test-la-gi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vnexpress.net/ky-su-it-viet-nam-dang-nhan-luong-bao-nhieu-mot-thang-4304787.html" TargetMode="Externa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fficeDev/microsoft-teams-apps-tetris-tournament" TargetMode="External"/><Relationship Id="rId24" Type="http://schemas.openxmlformats.org/officeDocument/2006/relationships/hyperlink" Target="https://viblo.asia/p/tieu-chi-dau-vao-va-dau-ra-trong-kiem-thu-phan-mem-ORNZqjAGl0n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dzungchaos/microsoft-teams-apps-tetris-tournament.git" TargetMode="External"/><Relationship Id="rId23" Type="http://schemas.openxmlformats.org/officeDocument/2006/relationships/hyperlink" Target="https://topviecit.vn/blog/luong-lap-trinh-vien-theo-vi-tri-va-cap-bac/" TargetMode="Externa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hocvienagile.com/luong-lap-trinh-vien/" TargetMode="External"/><Relationship Id="rId31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codegym.vn/blog/2020/02/07/muc-luong-lap-trinh-vien-tai-viet-nam-codegym/" TargetMode="Externa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9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11477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NGO THANH HUNG 20187238</cp:lastModifiedBy>
  <cp:revision>453</cp:revision>
  <cp:lastPrinted>2008-03-13T11:02:00Z</cp:lastPrinted>
  <dcterms:created xsi:type="dcterms:W3CDTF">2018-10-22T04:18:00Z</dcterms:created>
  <dcterms:modified xsi:type="dcterms:W3CDTF">2022-01-13T09:20:00Z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